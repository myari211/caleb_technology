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A3" w:rsidRPr="00E77C27" w:rsidRDefault="00F45CA3" w:rsidP="003C1488">
      <w:pPr>
        <w:spacing w:line="276" w:lineRule="auto"/>
        <w:jc w:val="both"/>
        <w:rPr>
          <w:rFonts w:ascii="Cambria" w:hAnsi="Cambria"/>
        </w:rPr>
      </w:pPr>
    </w:p>
    <w:p w:rsidR="00F45CA3" w:rsidRPr="00A62D35" w:rsidRDefault="00F45CA3" w:rsidP="003C1488">
      <w:pPr>
        <w:spacing w:line="276" w:lineRule="auto"/>
        <w:jc w:val="both"/>
        <w:rPr>
          <w:rFonts w:ascii="Cambria" w:hAnsi="Cambria"/>
          <w:b/>
          <w:bCs/>
        </w:rPr>
      </w:pPr>
      <w:r w:rsidRPr="00E77C27">
        <w:rPr>
          <w:rFonts w:ascii="Cambria" w:hAnsi="Cambria"/>
          <w:b/>
          <w:bCs/>
        </w:rPr>
        <w:t xml:space="preserve">                                               </w:t>
      </w:r>
      <w:r w:rsidR="00D219E5">
        <w:rPr>
          <w:rFonts w:ascii="Cambria" w:hAnsi="Cambria"/>
          <w:b/>
          <w:bCs/>
        </w:rPr>
        <w:t xml:space="preserve">        </w:t>
      </w:r>
      <w:r w:rsidRPr="00E77C27">
        <w:rPr>
          <w:rFonts w:ascii="Cambria" w:hAnsi="Cambria"/>
          <w:b/>
          <w:bCs/>
        </w:rPr>
        <w:t xml:space="preserve">     RESUME</w:t>
      </w:r>
    </w:p>
    <w:p w:rsidR="00A62D35" w:rsidRDefault="00A237B7" w:rsidP="00A62D35">
      <w:pPr>
        <w:spacing w:line="276" w:lineRule="auto"/>
        <w:jc w:val="both"/>
        <w:rPr>
          <w:b/>
        </w:rPr>
      </w:pPr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3806190</wp:posOffset>
            </wp:positionH>
            <wp:positionV relativeFrom="paragraph">
              <wp:posOffset>42545</wp:posOffset>
            </wp:positionV>
            <wp:extent cx="1661795" cy="1837690"/>
            <wp:effectExtent l="0" t="0" r="0" b="0"/>
            <wp:wrapSquare wrapText="bothSides"/>
            <wp:docPr id="2" name="Picture 2" descr="photo 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photo 00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D35" w:rsidRDefault="00A62D35" w:rsidP="00A62D35">
      <w:pPr>
        <w:spacing w:line="276" w:lineRule="auto"/>
        <w:jc w:val="both"/>
        <w:rPr>
          <w:b/>
        </w:rPr>
      </w:pPr>
      <w:r>
        <w:rPr>
          <w:b/>
        </w:rPr>
        <w:t xml:space="preserve">G.LEELAKRISHNAN                                                       </w:t>
      </w:r>
    </w:p>
    <w:p w:rsidR="00096C34" w:rsidRDefault="00A62D35" w:rsidP="00A62D35">
      <w:pPr>
        <w:spacing w:line="276" w:lineRule="auto"/>
        <w:jc w:val="both"/>
        <w:rPr>
          <w:b/>
        </w:rPr>
      </w:pPr>
      <w:r w:rsidRPr="00DD6404">
        <w:t xml:space="preserve">Contact: </w:t>
      </w:r>
      <w:r w:rsidR="00096C34">
        <w:rPr>
          <w:b/>
        </w:rPr>
        <w:t>7904671434</w:t>
      </w:r>
    </w:p>
    <w:p w:rsidR="00A62D35" w:rsidRPr="00FB1633" w:rsidRDefault="00A62D35" w:rsidP="00A62D35">
      <w:pPr>
        <w:spacing w:line="276" w:lineRule="auto"/>
        <w:jc w:val="both"/>
        <w:rPr>
          <w:b/>
        </w:rPr>
      </w:pPr>
      <w:r w:rsidRPr="00DD6404">
        <w:rPr>
          <w:b/>
        </w:rPr>
        <w:t xml:space="preserve"> </w:t>
      </w:r>
      <w:hyperlink r:id="rId7" w:history="1">
        <w:r w:rsidRPr="00FB1633">
          <w:rPr>
            <w:rStyle w:val="Hyperlink"/>
            <w:b/>
            <w:color w:val="000000" w:themeColor="text1"/>
            <w:u w:val="none"/>
          </w:rPr>
          <w:t>krishglk007@gmail.com</w:t>
        </w:r>
      </w:hyperlink>
      <w:r w:rsidRPr="00FB1633">
        <w:rPr>
          <w:b/>
        </w:rPr>
        <w:t xml:space="preserve">                                    </w:t>
      </w:r>
      <w:r w:rsidRPr="00FB1633">
        <w:t xml:space="preserve"> </w:t>
      </w:r>
    </w:p>
    <w:p w:rsidR="00A62D35" w:rsidRPr="002E3920" w:rsidRDefault="00A62D35" w:rsidP="00A62D35">
      <w:pPr>
        <w:spacing w:line="276" w:lineRule="auto"/>
        <w:jc w:val="both"/>
      </w:pPr>
      <w:r w:rsidRPr="002E3920">
        <w:t>Present Address:</w:t>
      </w:r>
    </w:p>
    <w:p w:rsidR="00A62D35" w:rsidRPr="005F1318" w:rsidRDefault="00A62D35" w:rsidP="00A62D35">
      <w:pPr>
        <w:spacing w:line="276" w:lineRule="auto"/>
        <w:jc w:val="both"/>
        <w:rPr>
          <w:b/>
        </w:rPr>
      </w:pPr>
      <w:r w:rsidRPr="005F1318">
        <w:t xml:space="preserve">D/O </w:t>
      </w:r>
      <w:r>
        <w:t>NO: 63, T. Nagar,</w:t>
      </w:r>
    </w:p>
    <w:p w:rsidR="00A62D35" w:rsidRDefault="00A62D35" w:rsidP="00A62D35">
      <w:pPr>
        <w:spacing w:line="276" w:lineRule="auto"/>
        <w:jc w:val="both"/>
      </w:pPr>
      <w:r>
        <w:t>Vilankuruchi.</w:t>
      </w:r>
    </w:p>
    <w:p w:rsidR="00A62D35" w:rsidRPr="005F1318" w:rsidRDefault="00A62D35" w:rsidP="00A62D35">
      <w:pPr>
        <w:spacing w:line="276" w:lineRule="auto"/>
        <w:jc w:val="both"/>
      </w:pPr>
      <w:r>
        <w:t>Coimbatore-</w:t>
      </w:r>
      <w:r w:rsidR="002E3920">
        <w:t xml:space="preserve"> </w:t>
      </w:r>
      <w:r>
        <w:t>641035.</w:t>
      </w:r>
    </w:p>
    <w:p w:rsidR="005F1318" w:rsidRDefault="00A62D35" w:rsidP="003C1488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</w:t>
      </w:r>
    </w:p>
    <w:p w:rsidR="00F45CA3" w:rsidRPr="00DD6404" w:rsidRDefault="00F45CA3" w:rsidP="003C1488">
      <w:pPr>
        <w:spacing w:line="276" w:lineRule="auto"/>
        <w:jc w:val="both"/>
      </w:pPr>
    </w:p>
    <w:tbl>
      <w:tblPr>
        <w:tblW w:w="8943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8943"/>
      </w:tblGrid>
      <w:tr w:rsidR="00F45CA3" w:rsidRPr="00DD6404" w:rsidTr="00724D6A">
        <w:trPr>
          <w:trHeight w:val="323"/>
        </w:trPr>
        <w:tc>
          <w:tcPr>
            <w:tcW w:w="8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FBFBF"/>
          </w:tcPr>
          <w:p w:rsidR="00F45CA3" w:rsidRPr="00DD6404" w:rsidRDefault="00F45CA3" w:rsidP="003C1488">
            <w:pPr>
              <w:pStyle w:val="Heading2"/>
              <w:snapToGrid w:val="0"/>
              <w:spacing w:line="276" w:lineRule="auto"/>
              <w:jc w:val="both"/>
            </w:pPr>
            <w:r w:rsidRPr="00DD6404">
              <w:t>Career Objective</w:t>
            </w:r>
          </w:p>
        </w:tc>
      </w:tr>
    </w:tbl>
    <w:p w:rsidR="00387A2E" w:rsidRPr="00DD6404" w:rsidRDefault="00F45CA3" w:rsidP="00387A2E">
      <w:pPr>
        <w:spacing w:line="276" w:lineRule="auto"/>
        <w:ind w:left="3600"/>
        <w:rPr>
          <w:b/>
        </w:rPr>
      </w:pPr>
      <w:r w:rsidRPr="00DD6404">
        <w:rPr>
          <w:b/>
          <w:bCs/>
        </w:rPr>
        <w:tab/>
      </w:r>
      <w:r w:rsidR="00387A2E">
        <w:t xml:space="preserve">                         </w:t>
      </w:r>
    </w:p>
    <w:p w:rsidR="00387A2E" w:rsidRPr="00DD6404" w:rsidRDefault="00387A2E" w:rsidP="00387A2E">
      <w:pPr>
        <w:pBdr>
          <w:top w:val="double" w:sz="8" w:space="1" w:color="000000"/>
          <w:left w:val="double" w:sz="8" w:space="1" w:color="000000"/>
          <w:bottom w:val="double" w:sz="8" w:space="1" w:color="000000"/>
          <w:right w:val="double" w:sz="8" w:space="1" w:color="000000"/>
        </w:pBdr>
        <w:spacing w:line="276" w:lineRule="auto"/>
        <w:jc w:val="center"/>
        <w:rPr>
          <w:b/>
          <w:color w:val="000000"/>
        </w:rPr>
      </w:pPr>
      <w:r w:rsidRPr="00DD6404">
        <w:rPr>
          <w:b/>
          <w:color w:val="000000"/>
        </w:rPr>
        <w:t xml:space="preserve">Seeking assignments in </w:t>
      </w:r>
      <w:r w:rsidR="001973C7">
        <w:rPr>
          <w:b/>
          <w:color w:val="000000"/>
        </w:rPr>
        <w:t>Design &amp; Detail Engineering</w:t>
      </w:r>
      <w:r w:rsidRPr="00DD6404">
        <w:rPr>
          <w:b/>
          <w:color w:val="000000"/>
        </w:rPr>
        <w:t xml:space="preserve"> </w:t>
      </w:r>
      <w:r w:rsidR="00D40F60">
        <w:rPr>
          <w:b/>
          <w:color w:val="000000"/>
        </w:rPr>
        <w:t xml:space="preserve">in Instrumentation </w:t>
      </w:r>
      <w:r w:rsidRPr="00DD6404">
        <w:rPr>
          <w:b/>
          <w:color w:val="000000"/>
        </w:rPr>
        <w:t xml:space="preserve">with an organization of high repute. </w:t>
      </w:r>
    </w:p>
    <w:p w:rsidR="00FD475C" w:rsidRPr="00DD6404" w:rsidRDefault="00F45CA3" w:rsidP="00E973B5">
      <w:pPr>
        <w:pStyle w:val="BodyTextIndent3"/>
        <w:tabs>
          <w:tab w:val="left" w:pos="827"/>
        </w:tabs>
        <w:spacing w:before="240"/>
        <w:ind w:left="0"/>
        <w:jc w:val="both"/>
        <w:rPr>
          <w:sz w:val="24"/>
          <w:szCs w:val="24"/>
          <w:lang w:val="en-US"/>
        </w:rPr>
      </w:pPr>
      <w:r w:rsidRPr="00DD6404">
        <w:rPr>
          <w:sz w:val="24"/>
          <w:szCs w:val="24"/>
        </w:rPr>
        <w:t>To pursue a career with an organization, which energizes me towards highest individual and professional growth in a manner that I can prove myself as an asset to the organization and the society with I am associated.</w:t>
      </w:r>
    </w:p>
    <w:p w:rsidR="00E77C27" w:rsidRPr="00DD6404" w:rsidRDefault="00E77C27" w:rsidP="00E973B5">
      <w:pPr>
        <w:widowControl w:val="0"/>
        <w:autoSpaceDE w:val="0"/>
        <w:autoSpaceDN w:val="0"/>
        <w:adjustRightInd w:val="0"/>
        <w:rPr>
          <w:color w:val="000000"/>
        </w:rPr>
      </w:pPr>
    </w:p>
    <w:tbl>
      <w:tblPr>
        <w:tblW w:w="8943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8943"/>
      </w:tblGrid>
      <w:tr w:rsidR="00E91D07" w:rsidRPr="00DD6404" w:rsidTr="00724D6A">
        <w:trPr>
          <w:trHeight w:val="323"/>
        </w:trPr>
        <w:tc>
          <w:tcPr>
            <w:tcW w:w="8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FBFBF"/>
          </w:tcPr>
          <w:p w:rsidR="00E91D07" w:rsidRPr="00DD6404" w:rsidRDefault="00E91D07" w:rsidP="00724D6A">
            <w:pPr>
              <w:pStyle w:val="Heading2"/>
              <w:snapToGrid w:val="0"/>
              <w:ind w:hanging="617"/>
              <w:jc w:val="both"/>
            </w:pPr>
            <w:r w:rsidRPr="00DD6404">
              <w:t>Education</w:t>
            </w:r>
          </w:p>
        </w:tc>
      </w:tr>
    </w:tbl>
    <w:p w:rsidR="00E91D07" w:rsidRPr="00DD6404" w:rsidRDefault="00E91D07" w:rsidP="00E973B5">
      <w:pPr>
        <w:widowControl w:val="0"/>
        <w:autoSpaceDE w:val="0"/>
        <w:autoSpaceDN w:val="0"/>
        <w:adjustRightInd w:val="0"/>
        <w:spacing w:before="21"/>
        <w:rPr>
          <w:b/>
          <w:bCs/>
          <w:color w:val="FFFFFF"/>
          <w:spacing w:val="1"/>
        </w:rPr>
      </w:pPr>
    </w:p>
    <w:p w:rsidR="00E77C27" w:rsidRPr="00DD6404" w:rsidRDefault="00E77C27" w:rsidP="00E973B5">
      <w:pPr>
        <w:widowControl w:val="0"/>
        <w:autoSpaceDE w:val="0"/>
        <w:autoSpaceDN w:val="0"/>
        <w:adjustRightInd w:val="0"/>
        <w:spacing w:before="21"/>
        <w:rPr>
          <w:color w:val="000000"/>
        </w:rPr>
      </w:pPr>
      <w:r w:rsidRPr="00DD6404">
        <w:rPr>
          <w:color w:val="000000"/>
          <w:spacing w:val="-1"/>
        </w:rPr>
        <w:t>B</w:t>
      </w:r>
      <w:r w:rsidRPr="00DD6404">
        <w:rPr>
          <w:color w:val="000000"/>
        </w:rPr>
        <w:t>a</w:t>
      </w:r>
      <w:r w:rsidRPr="00DD6404">
        <w:rPr>
          <w:color w:val="000000"/>
          <w:spacing w:val="2"/>
        </w:rPr>
        <w:t>c</w:t>
      </w:r>
      <w:r w:rsidRPr="00DD6404">
        <w:rPr>
          <w:color w:val="000000"/>
          <w:spacing w:val="3"/>
        </w:rPr>
        <w:t>h</w:t>
      </w:r>
      <w:r w:rsidRPr="00DD6404">
        <w:rPr>
          <w:color w:val="000000"/>
          <w:spacing w:val="-1"/>
        </w:rPr>
        <w:t>e</w:t>
      </w:r>
      <w:r w:rsidRPr="00DD6404">
        <w:rPr>
          <w:color w:val="000000"/>
          <w:spacing w:val="1"/>
        </w:rPr>
        <w:t>l</w:t>
      </w:r>
      <w:r w:rsidRPr="00DD6404">
        <w:rPr>
          <w:color w:val="000000"/>
          <w:spacing w:val="3"/>
        </w:rPr>
        <w:t>o</w:t>
      </w:r>
      <w:r w:rsidRPr="00DD6404">
        <w:rPr>
          <w:color w:val="000000"/>
        </w:rPr>
        <w:t>r</w:t>
      </w:r>
      <w:r w:rsidRPr="00DD6404">
        <w:rPr>
          <w:color w:val="000000"/>
          <w:spacing w:val="-5"/>
        </w:rPr>
        <w:t xml:space="preserve"> </w:t>
      </w:r>
      <w:r w:rsidRPr="00DD6404">
        <w:rPr>
          <w:color w:val="000000"/>
        </w:rPr>
        <w:t>of</w:t>
      </w:r>
      <w:r w:rsidRPr="00DD6404">
        <w:rPr>
          <w:color w:val="000000"/>
          <w:spacing w:val="-5"/>
        </w:rPr>
        <w:t xml:space="preserve"> </w:t>
      </w:r>
      <w:r w:rsidRPr="00DD6404">
        <w:rPr>
          <w:color w:val="000000"/>
        </w:rPr>
        <w:t>E</w:t>
      </w:r>
      <w:r w:rsidRPr="00DD6404">
        <w:rPr>
          <w:color w:val="000000"/>
          <w:spacing w:val="5"/>
        </w:rPr>
        <w:t>n</w:t>
      </w:r>
      <w:r w:rsidRPr="00DD6404">
        <w:rPr>
          <w:color w:val="000000"/>
          <w:spacing w:val="-2"/>
        </w:rPr>
        <w:t>g</w:t>
      </w:r>
      <w:r w:rsidRPr="00DD6404">
        <w:rPr>
          <w:color w:val="000000"/>
          <w:spacing w:val="1"/>
        </w:rPr>
        <w:t>i</w:t>
      </w:r>
      <w:r w:rsidRPr="00DD6404">
        <w:rPr>
          <w:color w:val="000000"/>
          <w:spacing w:val="3"/>
        </w:rPr>
        <w:t>n</w:t>
      </w:r>
      <w:r w:rsidRPr="00DD6404">
        <w:rPr>
          <w:color w:val="000000"/>
        </w:rPr>
        <w:t>e</w:t>
      </w:r>
      <w:r w:rsidRPr="00DD6404">
        <w:rPr>
          <w:color w:val="000000"/>
          <w:spacing w:val="2"/>
        </w:rPr>
        <w:t>e</w:t>
      </w:r>
      <w:r w:rsidRPr="00DD6404">
        <w:rPr>
          <w:color w:val="000000"/>
        </w:rPr>
        <w:t>r</w:t>
      </w:r>
      <w:r w:rsidRPr="00DD6404">
        <w:rPr>
          <w:color w:val="000000"/>
          <w:spacing w:val="1"/>
        </w:rPr>
        <w:t>i</w:t>
      </w:r>
      <w:r w:rsidRPr="00DD6404">
        <w:rPr>
          <w:color w:val="000000"/>
          <w:spacing w:val="5"/>
        </w:rPr>
        <w:t>n</w:t>
      </w:r>
      <w:r w:rsidRPr="00DD6404">
        <w:rPr>
          <w:color w:val="000000"/>
        </w:rPr>
        <w:t>g</w:t>
      </w:r>
      <w:r w:rsidRPr="00DD6404">
        <w:rPr>
          <w:color w:val="000000"/>
          <w:spacing w:val="-7"/>
        </w:rPr>
        <w:t xml:space="preserve"> </w:t>
      </w:r>
      <w:r w:rsidRPr="00DD6404">
        <w:rPr>
          <w:color w:val="000000"/>
          <w:spacing w:val="1"/>
        </w:rPr>
        <w:t>i</w:t>
      </w:r>
      <w:r w:rsidRPr="00DD6404">
        <w:rPr>
          <w:color w:val="000000"/>
        </w:rPr>
        <w:t>n</w:t>
      </w:r>
      <w:r w:rsidRPr="00DD6404">
        <w:rPr>
          <w:color w:val="000000"/>
          <w:spacing w:val="-1"/>
        </w:rPr>
        <w:t xml:space="preserve"> </w:t>
      </w:r>
      <w:r w:rsidRPr="00DD6404">
        <w:rPr>
          <w:b/>
          <w:bCs/>
          <w:color w:val="000000"/>
          <w:spacing w:val="4"/>
        </w:rPr>
        <w:t>INSTRUMENTATION A</w:t>
      </w:r>
      <w:r w:rsidRPr="00DD6404">
        <w:rPr>
          <w:b/>
          <w:bCs/>
          <w:i/>
          <w:color w:val="000000"/>
          <w:spacing w:val="4"/>
        </w:rPr>
        <w:t xml:space="preserve">ND CONTROL </w:t>
      </w:r>
      <w:r w:rsidRPr="00DD6404">
        <w:rPr>
          <w:b/>
          <w:bCs/>
          <w:i/>
          <w:color w:val="000000"/>
          <w:spacing w:val="1"/>
        </w:rPr>
        <w:t>ENGINEERING</w:t>
      </w:r>
      <w:r w:rsidRPr="00DD6404">
        <w:rPr>
          <w:b/>
          <w:bCs/>
          <w:color w:val="000000"/>
          <w:spacing w:val="-1"/>
        </w:rPr>
        <w:t xml:space="preserve"> </w:t>
      </w:r>
      <w:r w:rsidR="005552CD" w:rsidRPr="00DD6404">
        <w:rPr>
          <w:bCs/>
          <w:color w:val="000000"/>
          <w:spacing w:val="-1"/>
        </w:rPr>
        <w:t>Stream</w:t>
      </w:r>
      <w:r w:rsidR="005552CD" w:rsidRPr="00DD6404">
        <w:rPr>
          <w:b/>
          <w:bCs/>
          <w:color w:val="000000"/>
          <w:spacing w:val="-1"/>
        </w:rPr>
        <w:t>.</w:t>
      </w:r>
    </w:p>
    <w:p w:rsidR="00E77C27" w:rsidRPr="00DD6404" w:rsidRDefault="00E77C27" w:rsidP="00E973B5">
      <w:pPr>
        <w:pStyle w:val="BodyTextIndent3"/>
        <w:tabs>
          <w:tab w:val="left" w:pos="827"/>
        </w:tabs>
        <w:spacing w:before="240"/>
        <w:ind w:left="0"/>
        <w:rPr>
          <w:b/>
          <w:bCs/>
          <w:color w:val="000000"/>
          <w:spacing w:val="-1"/>
          <w:sz w:val="24"/>
          <w:szCs w:val="24"/>
          <w:lang w:val="en-US"/>
        </w:rPr>
      </w:pPr>
      <w:r w:rsidRPr="00DD6404">
        <w:rPr>
          <w:b/>
          <w:bCs/>
          <w:color w:val="000000"/>
          <w:sz w:val="24"/>
          <w:szCs w:val="24"/>
        </w:rPr>
        <w:t>(</w:t>
      </w:r>
      <w:r w:rsidRPr="00DD6404">
        <w:rPr>
          <w:sz w:val="24"/>
          <w:szCs w:val="24"/>
        </w:rPr>
        <w:t xml:space="preserve">Affiliated to </w:t>
      </w:r>
      <w:r w:rsidRPr="00DD6404">
        <w:rPr>
          <w:b/>
          <w:bCs/>
          <w:color w:val="000000"/>
          <w:spacing w:val="-2"/>
          <w:sz w:val="24"/>
          <w:szCs w:val="24"/>
        </w:rPr>
        <w:t>A</w:t>
      </w:r>
      <w:r w:rsidRPr="00DD6404">
        <w:rPr>
          <w:b/>
          <w:bCs/>
          <w:color w:val="000000"/>
          <w:spacing w:val="-1"/>
          <w:sz w:val="24"/>
          <w:szCs w:val="24"/>
        </w:rPr>
        <w:t>n</w:t>
      </w:r>
      <w:r w:rsidRPr="00DD6404">
        <w:rPr>
          <w:b/>
          <w:bCs/>
          <w:color w:val="000000"/>
          <w:spacing w:val="1"/>
          <w:sz w:val="24"/>
          <w:szCs w:val="24"/>
        </w:rPr>
        <w:t>n</w:t>
      </w:r>
      <w:r w:rsidRPr="00DD6404">
        <w:rPr>
          <w:b/>
          <w:bCs/>
          <w:color w:val="000000"/>
          <w:sz w:val="24"/>
          <w:szCs w:val="24"/>
        </w:rPr>
        <w:t>a</w:t>
      </w:r>
      <w:r w:rsidRPr="00DD6404">
        <w:rPr>
          <w:b/>
          <w:bCs/>
          <w:color w:val="000000"/>
          <w:spacing w:val="-2"/>
          <w:sz w:val="24"/>
          <w:szCs w:val="24"/>
        </w:rPr>
        <w:t xml:space="preserve"> </w:t>
      </w:r>
      <w:r w:rsidRPr="00DD6404">
        <w:rPr>
          <w:b/>
          <w:bCs/>
          <w:color w:val="000000"/>
          <w:spacing w:val="-2"/>
          <w:w w:val="99"/>
          <w:sz w:val="24"/>
          <w:szCs w:val="24"/>
        </w:rPr>
        <w:t>U</w:t>
      </w:r>
      <w:r w:rsidRPr="00DD6404">
        <w:rPr>
          <w:b/>
          <w:bCs/>
          <w:color w:val="000000"/>
          <w:spacing w:val="1"/>
          <w:w w:val="99"/>
          <w:sz w:val="24"/>
          <w:szCs w:val="24"/>
        </w:rPr>
        <w:t>n</w:t>
      </w:r>
      <w:r w:rsidRPr="00DD6404">
        <w:rPr>
          <w:b/>
          <w:bCs/>
          <w:color w:val="000000"/>
          <w:spacing w:val="-1"/>
          <w:sz w:val="24"/>
          <w:szCs w:val="24"/>
        </w:rPr>
        <w:t>i</w:t>
      </w:r>
      <w:r w:rsidRPr="00DD6404">
        <w:rPr>
          <w:b/>
          <w:bCs/>
          <w:color w:val="000000"/>
          <w:w w:val="99"/>
          <w:sz w:val="24"/>
          <w:szCs w:val="24"/>
        </w:rPr>
        <w:t>ver</w:t>
      </w:r>
      <w:r w:rsidRPr="00DD6404">
        <w:rPr>
          <w:b/>
          <w:bCs/>
          <w:color w:val="000000"/>
          <w:spacing w:val="-2"/>
          <w:w w:val="99"/>
          <w:sz w:val="24"/>
          <w:szCs w:val="24"/>
        </w:rPr>
        <w:t>s</w:t>
      </w:r>
      <w:r w:rsidRPr="00DD6404">
        <w:rPr>
          <w:b/>
          <w:bCs/>
          <w:color w:val="000000"/>
          <w:spacing w:val="-1"/>
          <w:sz w:val="24"/>
          <w:szCs w:val="24"/>
        </w:rPr>
        <w:t>i</w:t>
      </w:r>
      <w:r w:rsidRPr="00DD6404">
        <w:rPr>
          <w:b/>
          <w:bCs/>
          <w:color w:val="000000"/>
          <w:w w:val="99"/>
          <w:sz w:val="24"/>
          <w:szCs w:val="24"/>
        </w:rPr>
        <w:t>ty,</w:t>
      </w:r>
      <w:r w:rsidRPr="00DD6404">
        <w:rPr>
          <w:b/>
          <w:bCs/>
          <w:color w:val="000000"/>
          <w:spacing w:val="-2"/>
          <w:sz w:val="24"/>
          <w:szCs w:val="24"/>
        </w:rPr>
        <w:t xml:space="preserve"> 200</w:t>
      </w:r>
      <w:r w:rsidRPr="00DD6404">
        <w:rPr>
          <w:b/>
          <w:bCs/>
          <w:color w:val="000000"/>
          <w:spacing w:val="-2"/>
          <w:sz w:val="24"/>
          <w:szCs w:val="24"/>
          <w:lang w:val="en-US"/>
        </w:rPr>
        <w:t>9</w:t>
      </w:r>
      <w:r w:rsidRPr="00DD6404">
        <w:rPr>
          <w:b/>
          <w:bCs/>
          <w:color w:val="000000"/>
          <w:spacing w:val="-2"/>
          <w:sz w:val="24"/>
          <w:szCs w:val="24"/>
        </w:rPr>
        <w:t xml:space="preserve"> - </w:t>
      </w:r>
      <w:r w:rsidRPr="00DD6404">
        <w:rPr>
          <w:b/>
          <w:bCs/>
          <w:color w:val="000000"/>
          <w:sz w:val="24"/>
          <w:szCs w:val="24"/>
        </w:rPr>
        <w:t>2</w:t>
      </w:r>
      <w:r w:rsidRPr="00DD6404">
        <w:rPr>
          <w:b/>
          <w:bCs/>
          <w:color w:val="000000"/>
          <w:spacing w:val="-2"/>
          <w:sz w:val="24"/>
          <w:szCs w:val="24"/>
        </w:rPr>
        <w:t>0</w:t>
      </w:r>
      <w:r w:rsidRPr="00DD6404">
        <w:rPr>
          <w:b/>
          <w:bCs/>
          <w:color w:val="000000"/>
          <w:sz w:val="24"/>
          <w:szCs w:val="24"/>
          <w:lang w:val="en-US"/>
        </w:rPr>
        <w:t>13</w:t>
      </w:r>
      <w:r w:rsidRPr="00DD6404">
        <w:rPr>
          <w:b/>
          <w:bCs/>
          <w:color w:val="000000"/>
          <w:sz w:val="24"/>
          <w:szCs w:val="24"/>
        </w:rPr>
        <w:t>)</w:t>
      </w:r>
      <w:r w:rsidRPr="00DD6404">
        <w:rPr>
          <w:color w:val="000000"/>
          <w:sz w:val="24"/>
          <w:szCs w:val="24"/>
        </w:rPr>
        <w:t xml:space="preserve"> R</w:t>
      </w:r>
      <w:r w:rsidRPr="00DD6404">
        <w:rPr>
          <w:color w:val="000000"/>
          <w:sz w:val="24"/>
          <w:szCs w:val="24"/>
          <w:lang w:val="en-US"/>
        </w:rPr>
        <w:t>.V.S</w:t>
      </w:r>
      <w:r w:rsidRPr="00DD6404">
        <w:rPr>
          <w:color w:val="000000"/>
          <w:spacing w:val="-1"/>
          <w:sz w:val="24"/>
          <w:szCs w:val="24"/>
        </w:rPr>
        <w:t xml:space="preserve"> </w:t>
      </w:r>
      <w:r w:rsidRPr="00DD6404">
        <w:rPr>
          <w:color w:val="000000"/>
          <w:spacing w:val="-1"/>
          <w:sz w:val="24"/>
          <w:szCs w:val="24"/>
          <w:lang w:val="en-US"/>
        </w:rPr>
        <w:t>CO</w:t>
      </w:r>
      <w:r w:rsidRPr="00DD6404">
        <w:rPr>
          <w:color w:val="000000"/>
          <w:spacing w:val="-4"/>
          <w:sz w:val="24"/>
          <w:szCs w:val="24"/>
        </w:rPr>
        <w:t>L</w:t>
      </w:r>
      <w:r w:rsidRPr="00DD6404">
        <w:rPr>
          <w:color w:val="000000"/>
          <w:spacing w:val="-5"/>
          <w:sz w:val="24"/>
          <w:szCs w:val="24"/>
        </w:rPr>
        <w:t>L</w:t>
      </w:r>
      <w:r w:rsidRPr="00DD6404">
        <w:rPr>
          <w:color w:val="000000"/>
          <w:spacing w:val="3"/>
          <w:sz w:val="24"/>
          <w:szCs w:val="24"/>
        </w:rPr>
        <w:t>E</w:t>
      </w:r>
      <w:r w:rsidRPr="00DD6404">
        <w:rPr>
          <w:color w:val="000000"/>
          <w:sz w:val="24"/>
          <w:szCs w:val="24"/>
        </w:rPr>
        <w:t xml:space="preserve">GE </w:t>
      </w:r>
      <w:r w:rsidRPr="00DD6404">
        <w:rPr>
          <w:color w:val="000000"/>
          <w:spacing w:val="3"/>
          <w:sz w:val="24"/>
          <w:szCs w:val="24"/>
        </w:rPr>
        <w:t>O</w:t>
      </w:r>
      <w:r w:rsidRPr="00DD6404">
        <w:rPr>
          <w:color w:val="000000"/>
          <w:sz w:val="24"/>
          <w:szCs w:val="24"/>
        </w:rPr>
        <w:t>F</w:t>
      </w:r>
      <w:r w:rsidRPr="00DD6404">
        <w:rPr>
          <w:color w:val="000000"/>
          <w:spacing w:val="-4"/>
          <w:sz w:val="24"/>
          <w:szCs w:val="24"/>
        </w:rPr>
        <w:t xml:space="preserve"> </w:t>
      </w:r>
      <w:r w:rsidRPr="00DD6404">
        <w:rPr>
          <w:color w:val="000000"/>
          <w:sz w:val="24"/>
          <w:szCs w:val="24"/>
        </w:rPr>
        <w:t>E</w:t>
      </w:r>
      <w:r w:rsidRPr="00DD6404">
        <w:rPr>
          <w:color w:val="000000"/>
          <w:spacing w:val="3"/>
          <w:sz w:val="24"/>
          <w:szCs w:val="24"/>
        </w:rPr>
        <w:t>N</w:t>
      </w:r>
      <w:r w:rsidRPr="00DD6404">
        <w:rPr>
          <w:color w:val="000000"/>
          <w:spacing w:val="5"/>
          <w:sz w:val="24"/>
          <w:szCs w:val="24"/>
        </w:rPr>
        <w:t>G</w:t>
      </w:r>
      <w:r w:rsidRPr="00DD6404">
        <w:rPr>
          <w:color w:val="000000"/>
          <w:spacing w:val="-8"/>
          <w:sz w:val="24"/>
          <w:szCs w:val="24"/>
        </w:rPr>
        <w:t>I</w:t>
      </w:r>
      <w:r w:rsidRPr="00DD6404">
        <w:rPr>
          <w:color w:val="000000"/>
          <w:spacing w:val="3"/>
          <w:sz w:val="24"/>
          <w:szCs w:val="24"/>
        </w:rPr>
        <w:t>N</w:t>
      </w:r>
      <w:r w:rsidRPr="00DD6404">
        <w:rPr>
          <w:color w:val="000000"/>
          <w:sz w:val="24"/>
          <w:szCs w:val="24"/>
        </w:rPr>
        <w:t>EE</w:t>
      </w:r>
      <w:r w:rsidRPr="00DD6404">
        <w:rPr>
          <w:color w:val="000000"/>
          <w:spacing w:val="9"/>
          <w:sz w:val="24"/>
          <w:szCs w:val="24"/>
        </w:rPr>
        <w:t>R</w:t>
      </w:r>
      <w:r w:rsidRPr="00DD6404">
        <w:rPr>
          <w:color w:val="000000"/>
          <w:spacing w:val="-5"/>
          <w:sz w:val="24"/>
          <w:szCs w:val="24"/>
        </w:rPr>
        <w:t>I</w:t>
      </w:r>
      <w:r w:rsidRPr="00DD6404">
        <w:rPr>
          <w:color w:val="000000"/>
          <w:sz w:val="24"/>
          <w:szCs w:val="24"/>
        </w:rPr>
        <w:t xml:space="preserve">NG, </w:t>
      </w:r>
      <w:r w:rsidRPr="00DD6404">
        <w:rPr>
          <w:color w:val="000000"/>
          <w:sz w:val="24"/>
          <w:szCs w:val="24"/>
          <w:lang w:val="en-US"/>
        </w:rPr>
        <w:t>DINDIGUL.</w:t>
      </w:r>
    </w:p>
    <w:tbl>
      <w:tblPr>
        <w:tblW w:w="8943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8943"/>
      </w:tblGrid>
      <w:tr w:rsidR="00E91D07" w:rsidRPr="00DD6404" w:rsidTr="00724D6A">
        <w:trPr>
          <w:trHeight w:val="323"/>
        </w:trPr>
        <w:tc>
          <w:tcPr>
            <w:tcW w:w="8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FBFBF"/>
          </w:tcPr>
          <w:p w:rsidR="00E91D07" w:rsidRPr="00DD6404" w:rsidRDefault="00E91D07" w:rsidP="00E973B5">
            <w:pPr>
              <w:pStyle w:val="Heading2"/>
              <w:snapToGrid w:val="0"/>
              <w:jc w:val="both"/>
            </w:pPr>
            <w:r w:rsidRPr="00DD6404">
              <w:t>Courses and training attend</w:t>
            </w:r>
          </w:p>
        </w:tc>
      </w:tr>
    </w:tbl>
    <w:p w:rsidR="000138FD" w:rsidRPr="00DD6404" w:rsidRDefault="001A2E84" w:rsidP="00E973B5">
      <w:pPr>
        <w:widowControl w:val="0"/>
        <w:autoSpaceDE w:val="0"/>
        <w:autoSpaceDN w:val="0"/>
        <w:adjustRightInd w:val="0"/>
        <w:spacing w:before="21"/>
        <w:rPr>
          <w:color w:val="000000"/>
        </w:rPr>
      </w:pPr>
      <w:r w:rsidRPr="00DD6404">
        <w:rPr>
          <w:b/>
          <w:bCs/>
          <w:color w:val="FFFFFF"/>
        </w:rPr>
        <w:t>&amp;</w:t>
      </w:r>
      <w:r w:rsidRPr="00DD6404">
        <w:rPr>
          <w:b/>
          <w:bCs/>
          <w:color w:val="FFFFFF"/>
          <w:spacing w:val="-13"/>
        </w:rPr>
        <w:t xml:space="preserve"> </w:t>
      </w:r>
      <w:r w:rsidRPr="00DD6404">
        <w:rPr>
          <w:b/>
          <w:bCs/>
          <w:color w:val="FFFFFF"/>
          <w:spacing w:val="-2"/>
        </w:rPr>
        <w:t>T</w:t>
      </w:r>
      <w:r w:rsidRPr="00DD6404">
        <w:rPr>
          <w:b/>
          <w:bCs/>
          <w:color w:val="FFFFFF"/>
        </w:rPr>
        <w:t>rai</w:t>
      </w:r>
      <w:r w:rsidRPr="00DD6404">
        <w:rPr>
          <w:b/>
          <w:bCs/>
          <w:color w:val="FFFFFF"/>
          <w:spacing w:val="-1"/>
        </w:rPr>
        <w:t>n</w:t>
      </w:r>
      <w:r w:rsidRPr="00DD6404">
        <w:rPr>
          <w:b/>
          <w:bCs/>
          <w:color w:val="FFFFFF"/>
        </w:rPr>
        <w:t>i</w:t>
      </w:r>
      <w:r w:rsidRPr="00DD6404">
        <w:rPr>
          <w:b/>
          <w:bCs/>
          <w:color w:val="FFFFFF"/>
          <w:spacing w:val="-2"/>
        </w:rPr>
        <w:t>n</w:t>
      </w:r>
      <w:r w:rsidRPr="00DD6404">
        <w:rPr>
          <w:b/>
          <w:bCs/>
          <w:color w:val="FFFFFF"/>
          <w:spacing w:val="-1"/>
        </w:rPr>
        <w:t>g</w:t>
      </w:r>
      <w:r w:rsidRPr="00DD6404">
        <w:rPr>
          <w:b/>
          <w:bCs/>
          <w:color w:val="FFFFFF"/>
        </w:rPr>
        <w:t>s</w:t>
      </w:r>
      <w:r w:rsidRPr="00DD6404">
        <w:rPr>
          <w:b/>
          <w:bCs/>
          <w:color w:val="FFFFFF"/>
          <w:spacing w:val="-1"/>
        </w:rPr>
        <w:t xml:space="preserve"> A</w:t>
      </w:r>
      <w:r w:rsidRPr="00DD6404">
        <w:rPr>
          <w:b/>
          <w:bCs/>
          <w:color w:val="FFFFFF"/>
        </w:rPr>
        <w:t>t</w:t>
      </w:r>
      <w:r w:rsidRPr="00DD6404">
        <w:rPr>
          <w:b/>
          <w:bCs/>
          <w:color w:val="FFFFFF"/>
          <w:spacing w:val="1"/>
        </w:rPr>
        <w:t>t</w:t>
      </w:r>
      <w:r w:rsidRPr="00DD6404">
        <w:rPr>
          <w:b/>
          <w:bCs/>
          <w:color w:val="FFFFFF"/>
        </w:rPr>
        <w:t>e</w:t>
      </w:r>
      <w:r w:rsidRPr="00DD6404">
        <w:rPr>
          <w:b/>
          <w:bCs/>
          <w:color w:val="FFFFFF"/>
          <w:spacing w:val="-2"/>
        </w:rPr>
        <w:t>n</w:t>
      </w:r>
      <w:r w:rsidRPr="00DD6404">
        <w:rPr>
          <w:b/>
          <w:bCs/>
          <w:color w:val="FFFFFF"/>
        </w:rPr>
        <w:t>ded</w:t>
      </w:r>
    </w:p>
    <w:p w:rsidR="000138FD" w:rsidRPr="00DD6404" w:rsidRDefault="00F477F1" w:rsidP="00E973B5">
      <w:pPr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jc w:val="both"/>
        <w:rPr>
          <w:color w:val="000000"/>
        </w:rPr>
      </w:pPr>
      <w:r w:rsidRPr="00DD6404">
        <w:rPr>
          <w:color w:val="000000"/>
          <w:spacing w:val="-10"/>
        </w:rPr>
        <w:t>Received</w:t>
      </w:r>
      <w:r w:rsidRPr="00DD6404">
        <w:rPr>
          <w:color w:val="000000"/>
          <w:spacing w:val="-4"/>
        </w:rPr>
        <w:t xml:space="preserve"> </w:t>
      </w:r>
      <w:r w:rsidRPr="00DD6404">
        <w:rPr>
          <w:b/>
          <w:bCs/>
          <w:color w:val="000000"/>
        </w:rPr>
        <w:t>“INDUSTRIAL AUTOMATION TRAINER</w:t>
      </w:r>
      <w:r w:rsidRPr="00DD6404">
        <w:rPr>
          <w:b/>
          <w:bCs/>
          <w:color w:val="000000"/>
          <w:spacing w:val="-1"/>
        </w:rPr>
        <w:t>”</w:t>
      </w:r>
      <w:r w:rsidRPr="00DD6404">
        <w:rPr>
          <w:color w:val="000000"/>
        </w:rPr>
        <w:t xml:space="preserve"> Certificate</w:t>
      </w:r>
      <w:r w:rsidRPr="00DD6404">
        <w:rPr>
          <w:color w:val="000000"/>
          <w:spacing w:val="-9"/>
        </w:rPr>
        <w:t xml:space="preserve"> </w:t>
      </w:r>
      <w:r w:rsidRPr="00DD6404">
        <w:rPr>
          <w:color w:val="000000"/>
        </w:rPr>
        <w:t xml:space="preserve">at I-MAX </w:t>
      </w:r>
      <w:r w:rsidR="005552CD" w:rsidRPr="00DD6404">
        <w:rPr>
          <w:color w:val="000000"/>
        </w:rPr>
        <w:t xml:space="preserve">Automation </w:t>
      </w:r>
      <w:r w:rsidR="005552CD" w:rsidRPr="00DD6404">
        <w:rPr>
          <w:color w:val="000000"/>
          <w:spacing w:val="-1"/>
        </w:rPr>
        <w:t>Center</w:t>
      </w:r>
      <w:r w:rsidRPr="00DD6404">
        <w:rPr>
          <w:color w:val="000000"/>
        </w:rPr>
        <w:t>.</w:t>
      </w:r>
    </w:p>
    <w:p w:rsidR="00E91D07" w:rsidRPr="00DD6404" w:rsidRDefault="00E91D07" w:rsidP="00E973B5">
      <w:pPr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jc w:val="both"/>
        <w:rPr>
          <w:color w:val="000000"/>
        </w:rPr>
      </w:pPr>
      <w:r w:rsidRPr="00DD6404">
        <w:t xml:space="preserve">Undergone an Work shop actively participated in VLSI DESIGN at RAMANATHAN ENGG. </w:t>
      </w:r>
      <w:r w:rsidR="005552CD" w:rsidRPr="00DD6404">
        <w:t>COLLEGE in</w:t>
      </w:r>
      <w:r w:rsidRPr="00DD6404">
        <w:t xml:space="preserve"> </w:t>
      </w:r>
      <w:r w:rsidR="005552CD" w:rsidRPr="00DD6404">
        <w:t>TIR</w:t>
      </w:r>
      <w:r w:rsidR="00AC6E41">
        <w:t>U</w:t>
      </w:r>
      <w:r w:rsidR="005552CD" w:rsidRPr="00DD6404">
        <w:t>PUR.</w:t>
      </w:r>
    </w:p>
    <w:p w:rsidR="00E91D07" w:rsidRPr="00DD6404" w:rsidRDefault="00E91D07" w:rsidP="00E973B5">
      <w:pPr>
        <w:numPr>
          <w:ilvl w:val="0"/>
          <w:numId w:val="13"/>
        </w:numPr>
        <w:shd w:val="clear" w:color="auto" w:fill="FFFFFF"/>
        <w:spacing w:after="240"/>
        <w:jc w:val="both"/>
      </w:pPr>
      <w:r w:rsidRPr="00DD6404">
        <w:t>Undergone an Industrial Visit in CHETTINAD CEMENT, karur for one day.</w:t>
      </w:r>
    </w:p>
    <w:tbl>
      <w:tblPr>
        <w:tblW w:w="8943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8943"/>
      </w:tblGrid>
      <w:tr w:rsidR="00E91D07" w:rsidRPr="00DD6404" w:rsidTr="00724D6A">
        <w:trPr>
          <w:trHeight w:val="323"/>
        </w:trPr>
        <w:tc>
          <w:tcPr>
            <w:tcW w:w="8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FBFBF"/>
          </w:tcPr>
          <w:p w:rsidR="00E91D07" w:rsidRPr="00DD6404" w:rsidRDefault="00E91D07" w:rsidP="00E973B5">
            <w:pPr>
              <w:pStyle w:val="Heading2"/>
              <w:snapToGrid w:val="0"/>
              <w:jc w:val="both"/>
            </w:pPr>
            <w:r w:rsidRPr="00DD6404">
              <w:t>Software exposures</w:t>
            </w:r>
          </w:p>
        </w:tc>
      </w:tr>
    </w:tbl>
    <w:p w:rsidR="00E91D07" w:rsidRPr="00DD6404" w:rsidRDefault="00E91D07" w:rsidP="00E973B5">
      <w:pPr>
        <w:widowControl w:val="0"/>
        <w:suppressAutoHyphens w:val="0"/>
        <w:autoSpaceDE w:val="0"/>
        <w:autoSpaceDN w:val="0"/>
        <w:adjustRightInd w:val="0"/>
        <w:ind w:left="360"/>
        <w:rPr>
          <w:color w:val="000000"/>
        </w:rPr>
      </w:pPr>
    </w:p>
    <w:p w:rsidR="005D1B3B" w:rsidRPr="00DD6404" w:rsidRDefault="005D1B3B" w:rsidP="00E973B5">
      <w:pPr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color w:val="000000"/>
        </w:rPr>
      </w:pPr>
      <w:r w:rsidRPr="00DD6404">
        <w:rPr>
          <w:shd w:val="clear" w:color="auto" w:fill="FFFFFF"/>
        </w:rPr>
        <w:t>Smart plant instrumentation</w:t>
      </w:r>
      <w:r w:rsidR="00D40F60">
        <w:rPr>
          <w:shd w:val="clear" w:color="auto" w:fill="FFFFFF"/>
        </w:rPr>
        <w:t xml:space="preserve"> </w:t>
      </w:r>
      <w:r w:rsidR="00D40F60" w:rsidRPr="00D40F60">
        <w:rPr>
          <w:b/>
          <w:shd w:val="clear" w:color="auto" w:fill="FFFFFF"/>
        </w:rPr>
        <w:t>INTOOLS</w:t>
      </w:r>
      <w:r w:rsidR="00D40F60">
        <w:rPr>
          <w:shd w:val="clear" w:color="auto" w:fill="FFFFFF"/>
        </w:rPr>
        <w:t xml:space="preserve"> (V9)</w:t>
      </w:r>
    </w:p>
    <w:p w:rsidR="005D1B3B" w:rsidRPr="00DD6404" w:rsidRDefault="005D1B3B" w:rsidP="00E973B5">
      <w:pPr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color w:val="000000"/>
        </w:rPr>
      </w:pPr>
      <w:r w:rsidRPr="00DD6404">
        <w:rPr>
          <w:shd w:val="clear" w:color="auto" w:fill="FFFFFF"/>
        </w:rPr>
        <w:t>Auto</w:t>
      </w:r>
      <w:r w:rsidR="0068471A" w:rsidRPr="00DD6404">
        <w:rPr>
          <w:shd w:val="clear" w:color="auto" w:fill="FFFFFF"/>
        </w:rPr>
        <w:t xml:space="preserve"> </w:t>
      </w:r>
      <w:r w:rsidRPr="00DD6404">
        <w:rPr>
          <w:shd w:val="clear" w:color="auto" w:fill="FFFFFF"/>
        </w:rPr>
        <w:t>cad</w:t>
      </w:r>
    </w:p>
    <w:p w:rsidR="005D1B3B" w:rsidRPr="00DD6404" w:rsidRDefault="005D1B3B" w:rsidP="00E973B5">
      <w:pPr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color w:val="000000"/>
        </w:rPr>
      </w:pPr>
      <w:r w:rsidRPr="00DD6404">
        <w:rPr>
          <w:shd w:val="clear" w:color="auto" w:fill="FFFFFF"/>
        </w:rPr>
        <w:t>M</w:t>
      </w:r>
      <w:r w:rsidR="0068471A" w:rsidRPr="00DD6404">
        <w:rPr>
          <w:shd w:val="clear" w:color="auto" w:fill="FFFFFF"/>
        </w:rPr>
        <w:t>icro stat</w:t>
      </w:r>
      <w:r w:rsidRPr="00DD6404">
        <w:rPr>
          <w:shd w:val="clear" w:color="auto" w:fill="FFFFFF"/>
        </w:rPr>
        <w:t>ion</w:t>
      </w:r>
    </w:p>
    <w:p w:rsidR="0068471A" w:rsidRPr="00902F48" w:rsidRDefault="0068471A" w:rsidP="00E973B5">
      <w:pPr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color w:val="000000"/>
        </w:rPr>
      </w:pPr>
      <w:r w:rsidRPr="00DD6404">
        <w:rPr>
          <w:shd w:val="clear" w:color="auto" w:fill="FFFFFF"/>
        </w:rPr>
        <w:t xml:space="preserve">Software Exposure in MS word, MS Excel, Power Point, MS Access, </w:t>
      </w:r>
    </w:p>
    <w:p w:rsidR="00902F48" w:rsidRDefault="00902F48" w:rsidP="00902F48">
      <w:pPr>
        <w:widowControl w:val="0"/>
        <w:suppressAutoHyphens w:val="0"/>
        <w:autoSpaceDE w:val="0"/>
        <w:autoSpaceDN w:val="0"/>
        <w:adjustRightInd w:val="0"/>
        <w:rPr>
          <w:shd w:val="clear" w:color="auto" w:fill="FFFFFF"/>
        </w:rPr>
      </w:pPr>
    </w:p>
    <w:p w:rsidR="00902F48" w:rsidRDefault="00902F48" w:rsidP="00902F48">
      <w:pPr>
        <w:widowControl w:val="0"/>
        <w:suppressAutoHyphens w:val="0"/>
        <w:autoSpaceDE w:val="0"/>
        <w:autoSpaceDN w:val="0"/>
        <w:adjustRightInd w:val="0"/>
        <w:rPr>
          <w:shd w:val="clear" w:color="auto" w:fill="FFFFFF"/>
        </w:rPr>
      </w:pPr>
    </w:p>
    <w:p w:rsidR="00902F48" w:rsidRDefault="00902F48" w:rsidP="00902F48">
      <w:pPr>
        <w:widowControl w:val="0"/>
        <w:suppressAutoHyphens w:val="0"/>
        <w:autoSpaceDE w:val="0"/>
        <w:autoSpaceDN w:val="0"/>
        <w:adjustRightInd w:val="0"/>
        <w:rPr>
          <w:shd w:val="clear" w:color="auto" w:fill="FFFFFF"/>
        </w:rPr>
      </w:pPr>
    </w:p>
    <w:p w:rsidR="00902F48" w:rsidRPr="00DD6404" w:rsidRDefault="00902F48" w:rsidP="00902F48">
      <w:pPr>
        <w:widowControl w:val="0"/>
        <w:suppressAutoHyphens w:val="0"/>
        <w:autoSpaceDE w:val="0"/>
        <w:autoSpaceDN w:val="0"/>
        <w:adjustRightInd w:val="0"/>
        <w:rPr>
          <w:color w:val="000000"/>
        </w:rPr>
      </w:pPr>
    </w:p>
    <w:tbl>
      <w:tblPr>
        <w:tblW w:w="885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853"/>
      </w:tblGrid>
      <w:tr w:rsidR="00F70112" w:rsidRPr="00DD6404" w:rsidTr="00724D6A">
        <w:trPr>
          <w:trHeight w:val="323"/>
        </w:trPr>
        <w:tc>
          <w:tcPr>
            <w:tcW w:w="8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FBFBF"/>
          </w:tcPr>
          <w:p w:rsidR="00F70112" w:rsidRPr="00DD6404" w:rsidRDefault="00F70112" w:rsidP="00B814E8">
            <w:pPr>
              <w:pStyle w:val="Heading2"/>
              <w:snapToGrid w:val="0"/>
              <w:jc w:val="both"/>
            </w:pPr>
            <w:r w:rsidRPr="00DD6404">
              <w:lastRenderedPageBreak/>
              <w:t>WORKING EXPERIENCE</w:t>
            </w:r>
            <w:r w:rsidR="0004562D">
              <w:t>- 4+</w:t>
            </w:r>
            <w:r w:rsidR="000F6106" w:rsidRPr="00DD6404">
              <w:t xml:space="preserve"> yrs.</w:t>
            </w:r>
          </w:p>
        </w:tc>
      </w:tr>
    </w:tbl>
    <w:p w:rsidR="00F70112" w:rsidRPr="00DD6404" w:rsidRDefault="00F70112" w:rsidP="00F70112">
      <w:pPr>
        <w:widowControl w:val="0"/>
        <w:tabs>
          <w:tab w:val="left" w:pos="3020"/>
        </w:tabs>
        <w:autoSpaceDE w:val="0"/>
        <w:autoSpaceDN w:val="0"/>
        <w:adjustRightInd w:val="0"/>
        <w:ind w:right="120"/>
      </w:pPr>
    </w:p>
    <w:p w:rsidR="00620647" w:rsidRDefault="00F70112" w:rsidP="004173FC">
      <w:pPr>
        <w:widowControl w:val="0"/>
        <w:tabs>
          <w:tab w:val="left" w:pos="3020"/>
        </w:tabs>
        <w:autoSpaceDE w:val="0"/>
        <w:autoSpaceDN w:val="0"/>
        <w:adjustRightInd w:val="0"/>
        <w:ind w:right="120"/>
        <w:rPr>
          <w:bCs/>
          <w:color w:val="000000"/>
        </w:rPr>
      </w:pPr>
      <w:r w:rsidRPr="00DD6404">
        <w:rPr>
          <w:b/>
          <w:bCs/>
          <w:color w:val="000000"/>
          <w:spacing w:val="1"/>
        </w:rPr>
        <w:t xml:space="preserve"> </w:t>
      </w:r>
      <w:r w:rsidR="00B9189F" w:rsidRPr="00DD6404">
        <w:rPr>
          <w:b/>
          <w:bCs/>
          <w:color w:val="000000"/>
          <w:spacing w:val="1"/>
        </w:rPr>
        <w:t>INSTRUMENTATION</w:t>
      </w:r>
      <w:r w:rsidR="00821DAE">
        <w:rPr>
          <w:b/>
          <w:bCs/>
          <w:color w:val="000000"/>
          <w:spacing w:val="1"/>
        </w:rPr>
        <w:t xml:space="preserve"> ENGINEER</w:t>
      </w:r>
      <w:r w:rsidR="00B9189F">
        <w:rPr>
          <w:b/>
          <w:bCs/>
          <w:color w:val="000000"/>
          <w:spacing w:val="1"/>
        </w:rPr>
        <w:t xml:space="preserve"> </w:t>
      </w:r>
      <w:r w:rsidR="00821DAE">
        <w:rPr>
          <w:b/>
          <w:bCs/>
          <w:color w:val="000000"/>
          <w:spacing w:val="1"/>
        </w:rPr>
        <w:t xml:space="preserve">- </w:t>
      </w:r>
      <w:r w:rsidR="00821DAE">
        <w:rPr>
          <w:bCs/>
          <w:color w:val="000000"/>
          <w:spacing w:val="1"/>
        </w:rPr>
        <w:t>F</w:t>
      </w:r>
      <w:r w:rsidR="00B9189F" w:rsidRPr="00B9189F">
        <w:rPr>
          <w:bCs/>
          <w:color w:val="000000"/>
          <w:spacing w:val="1"/>
        </w:rPr>
        <w:t>rom</w:t>
      </w:r>
      <w:r w:rsidRPr="00B9189F">
        <w:rPr>
          <w:bCs/>
          <w:color w:val="000000"/>
          <w:spacing w:val="-3"/>
        </w:rPr>
        <w:t xml:space="preserve"> </w:t>
      </w:r>
      <w:r w:rsidRPr="00DD6404">
        <w:rPr>
          <w:bCs/>
          <w:color w:val="000000"/>
          <w:spacing w:val="1"/>
        </w:rPr>
        <w:t xml:space="preserve">JUNE </w:t>
      </w:r>
      <w:r w:rsidRPr="00DD6404">
        <w:rPr>
          <w:bCs/>
          <w:color w:val="000000"/>
          <w:spacing w:val="3"/>
        </w:rPr>
        <w:t>2</w:t>
      </w:r>
      <w:r w:rsidRPr="00DD6404">
        <w:rPr>
          <w:bCs/>
          <w:color w:val="000000"/>
        </w:rPr>
        <w:t>01</w:t>
      </w:r>
      <w:r w:rsidR="00056549" w:rsidRPr="00DD6404">
        <w:rPr>
          <w:bCs/>
          <w:color w:val="000000"/>
        </w:rPr>
        <w:t>3</w:t>
      </w:r>
      <w:r w:rsidRPr="00DD6404">
        <w:rPr>
          <w:bCs/>
          <w:color w:val="000000"/>
        </w:rPr>
        <w:t xml:space="preserve"> </w:t>
      </w:r>
      <w:r w:rsidR="00E8360F">
        <w:rPr>
          <w:bCs/>
          <w:color w:val="000000"/>
          <w:spacing w:val="6"/>
        </w:rPr>
        <w:t xml:space="preserve">To </w:t>
      </w:r>
      <w:r w:rsidR="001B2AF7">
        <w:rPr>
          <w:bCs/>
          <w:color w:val="000000"/>
          <w:spacing w:val="6"/>
        </w:rPr>
        <w:t>Till now.</w:t>
      </w:r>
      <w:bookmarkStart w:id="0" w:name="_GoBack"/>
      <w:bookmarkEnd w:id="0"/>
    </w:p>
    <w:p w:rsidR="00A94043" w:rsidRDefault="00F70112" w:rsidP="004173FC">
      <w:pPr>
        <w:widowControl w:val="0"/>
        <w:tabs>
          <w:tab w:val="left" w:pos="3020"/>
        </w:tabs>
        <w:autoSpaceDE w:val="0"/>
        <w:autoSpaceDN w:val="0"/>
        <w:adjustRightInd w:val="0"/>
        <w:ind w:right="120"/>
        <w:rPr>
          <w:bCs/>
          <w:color w:val="000000"/>
          <w:spacing w:val="6"/>
        </w:rPr>
      </w:pPr>
      <w:r w:rsidRPr="00DD6404">
        <w:rPr>
          <w:bCs/>
          <w:color w:val="000000"/>
          <w:spacing w:val="3"/>
        </w:rPr>
        <w:t xml:space="preserve">  </w:t>
      </w:r>
    </w:p>
    <w:p w:rsidR="004173FC" w:rsidRPr="00DD6404" w:rsidRDefault="005552CD" w:rsidP="004173FC">
      <w:pPr>
        <w:widowControl w:val="0"/>
        <w:tabs>
          <w:tab w:val="left" w:pos="3020"/>
        </w:tabs>
        <w:autoSpaceDE w:val="0"/>
        <w:autoSpaceDN w:val="0"/>
        <w:adjustRightInd w:val="0"/>
        <w:ind w:right="120"/>
        <w:rPr>
          <w:b/>
          <w:bCs/>
          <w:color w:val="000000"/>
        </w:rPr>
      </w:pPr>
      <w:r w:rsidRPr="00DD6404">
        <w:rPr>
          <w:b/>
          <w:bCs/>
          <w:color w:val="000000"/>
          <w:spacing w:val="3"/>
        </w:rPr>
        <w:t xml:space="preserve"> VETRI</w:t>
      </w:r>
      <w:r w:rsidR="00F70112" w:rsidRPr="00DD6404">
        <w:rPr>
          <w:b/>
          <w:bCs/>
          <w:color w:val="000000"/>
          <w:spacing w:val="50"/>
        </w:rPr>
        <w:t xml:space="preserve"> </w:t>
      </w:r>
      <w:r w:rsidR="00F70112" w:rsidRPr="00DD6404">
        <w:rPr>
          <w:b/>
          <w:bCs/>
          <w:color w:val="000000"/>
          <w:spacing w:val="1"/>
        </w:rPr>
        <w:t>E</w:t>
      </w:r>
      <w:r w:rsidR="00F70112" w:rsidRPr="00DD6404">
        <w:rPr>
          <w:b/>
          <w:bCs/>
          <w:color w:val="000000"/>
          <w:spacing w:val="5"/>
        </w:rPr>
        <w:t>N</w:t>
      </w:r>
      <w:r w:rsidR="00F70112" w:rsidRPr="00DD6404">
        <w:rPr>
          <w:b/>
          <w:bCs/>
          <w:color w:val="000000"/>
          <w:spacing w:val="-1"/>
        </w:rPr>
        <w:t>G</w:t>
      </w:r>
      <w:r w:rsidR="00F70112" w:rsidRPr="00DD6404">
        <w:rPr>
          <w:b/>
          <w:bCs/>
          <w:color w:val="000000"/>
        </w:rPr>
        <w:t>IN</w:t>
      </w:r>
      <w:r w:rsidR="00F70112" w:rsidRPr="00DD6404">
        <w:rPr>
          <w:b/>
          <w:bCs/>
          <w:color w:val="000000"/>
          <w:spacing w:val="1"/>
        </w:rPr>
        <w:t>EE</w:t>
      </w:r>
      <w:r w:rsidR="00F70112" w:rsidRPr="00DD6404">
        <w:rPr>
          <w:b/>
          <w:bCs/>
          <w:color w:val="000000"/>
        </w:rPr>
        <w:t>R</w:t>
      </w:r>
      <w:r w:rsidR="00F70112" w:rsidRPr="00DD6404">
        <w:rPr>
          <w:b/>
          <w:bCs/>
          <w:color w:val="000000"/>
          <w:spacing w:val="9"/>
        </w:rPr>
        <w:t>S</w:t>
      </w:r>
      <w:r w:rsidR="00F70112" w:rsidRPr="00DD6404">
        <w:rPr>
          <w:b/>
          <w:bCs/>
          <w:color w:val="000000"/>
        </w:rPr>
        <w:t>,</w:t>
      </w:r>
      <w:r w:rsidR="00F70112" w:rsidRPr="00DD6404">
        <w:rPr>
          <w:bCs/>
          <w:color w:val="000000"/>
        </w:rPr>
        <w:t xml:space="preserve"> COIMBATORE, INDIA</w:t>
      </w:r>
      <w:r w:rsidR="00F70112" w:rsidRPr="00DD6404">
        <w:rPr>
          <w:b/>
          <w:bCs/>
          <w:color w:val="000000"/>
        </w:rPr>
        <w:t xml:space="preserve">.  </w:t>
      </w:r>
      <w:r w:rsidR="004173FC" w:rsidRPr="00DD6404">
        <w:rPr>
          <w:b/>
          <w:bCs/>
          <w:color w:val="000000"/>
          <w:spacing w:val="49"/>
        </w:rPr>
        <w:t xml:space="preserve">   </w:t>
      </w:r>
    </w:p>
    <w:p w:rsidR="004173FC" w:rsidRPr="00DD6404" w:rsidRDefault="004173FC" w:rsidP="004173FC">
      <w:pPr>
        <w:widowControl w:val="0"/>
        <w:tabs>
          <w:tab w:val="left" w:pos="8680"/>
        </w:tabs>
        <w:autoSpaceDE w:val="0"/>
        <w:autoSpaceDN w:val="0"/>
        <w:adjustRightInd w:val="0"/>
        <w:ind w:left="270" w:right="-510"/>
        <w:rPr>
          <w:color w:val="000000"/>
        </w:rPr>
      </w:pPr>
      <w:r w:rsidRPr="00DD6404">
        <w:rPr>
          <w:color w:val="000000"/>
        </w:rPr>
        <w:t>Nature of the Job:</w:t>
      </w:r>
      <w:r w:rsidRPr="00DD6404">
        <w:rPr>
          <w:color w:val="000000"/>
        </w:rPr>
        <w:tab/>
      </w:r>
    </w:p>
    <w:p w:rsidR="004173FC" w:rsidRPr="00B9189F" w:rsidRDefault="004173FC" w:rsidP="00B9189F">
      <w:pPr>
        <w:widowControl w:val="0"/>
        <w:autoSpaceDE w:val="0"/>
        <w:autoSpaceDN w:val="0"/>
        <w:adjustRightInd w:val="0"/>
        <w:ind w:right="-690"/>
        <w:rPr>
          <w:color w:val="000000"/>
          <w:w w:val="97"/>
        </w:rPr>
      </w:pPr>
      <w:r w:rsidRPr="00DD6404">
        <w:rPr>
          <w:color w:val="000000"/>
          <w:w w:val="97"/>
        </w:rPr>
        <w:t xml:space="preserve">                  I</w:t>
      </w:r>
      <w:r w:rsidRPr="00DD6404">
        <w:rPr>
          <w:color w:val="000000"/>
          <w:spacing w:val="-15"/>
        </w:rPr>
        <w:t xml:space="preserve"> </w:t>
      </w:r>
      <w:r w:rsidRPr="00DD6404">
        <w:rPr>
          <w:color w:val="000000"/>
        </w:rPr>
        <w:t>have</w:t>
      </w:r>
      <w:r w:rsidRPr="00DD6404">
        <w:rPr>
          <w:color w:val="000000"/>
          <w:spacing w:val="-7"/>
        </w:rPr>
        <w:t xml:space="preserve"> </w:t>
      </w:r>
      <w:r w:rsidRPr="00DD6404">
        <w:rPr>
          <w:color w:val="000000"/>
          <w:spacing w:val="3"/>
        </w:rPr>
        <w:t>th</w:t>
      </w:r>
      <w:r w:rsidRPr="00DD6404">
        <w:rPr>
          <w:color w:val="000000"/>
        </w:rPr>
        <w:t>e</w:t>
      </w:r>
      <w:r w:rsidRPr="00DD6404">
        <w:rPr>
          <w:color w:val="000000"/>
          <w:spacing w:val="-6"/>
        </w:rPr>
        <w:t xml:space="preserve"> </w:t>
      </w:r>
      <w:r w:rsidRPr="00DD6404">
        <w:rPr>
          <w:color w:val="000000"/>
          <w:spacing w:val="2"/>
        </w:rPr>
        <w:t>f</w:t>
      </w:r>
      <w:r w:rsidRPr="00DD6404">
        <w:rPr>
          <w:color w:val="000000"/>
          <w:spacing w:val="3"/>
        </w:rPr>
        <w:t>o</w:t>
      </w:r>
      <w:r w:rsidRPr="00DD6404">
        <w:rPr>
          <w:color w:val="000000"/>
          <w:spacing w:val="1"/>
        </w:rPr>
        <w:t>ll</w:t>
      </w:r>
      <w:r w:rsidRPr="00DD6404">
        <w:rPr>
          <w:color w:val="000000"/>
          <w:spacing w:val="8"/>
        </w:rPr>
        <w:t>o</w:t>
      </w:r>
      <w:r w:rsidRPr="00DD6404">
        <w:rPr>
          <w:color w:val="000000"/>
        </w:rPr>
        <w:t>w</w:t>
      </w:r>
      <w:r w:rsidRPr="00DD6404">
        <w:rPr>
          <w:color w:val="000000"/>
          <w:spacing w:val="1"/>
        </w:rPr>
        <w:t>i</w:t>
      </w:r>
      <w:r w:rsidRPr="00DD6404">
        <w:rPr>
          <w:color w:val="000000"/>
        </w:rPr>
        <w:t>ng</w:t>
      </w:r>
      <w:r w:rsidRPr="00DD6404">
        <w:rPr>
          <w:color w:val="000000"/>
          <w:spacing w:val="-11"/>
        </w:rPr>
        <w:t xml:space="preserve"> </w:t>
      </w:r>
      <w:r w:rsidRPr="00DD6404">
        <w:rPr>
          <w:color w:val="000000"/>
        </w:rPr>
        <w:t>r</w:t>
      </w:r>
      <w:r w:rsidRPr="00DD6404">
        <w:rPr>
          <w:color w:val="000000"/>
          <w:spacing w:val="-1"/>
        </w:rPr>
        <w:t>e</w:t>
      </w:r>
      <w:r w:rsidRPr="00DD6404">
        <w:rPr>
          <w:color w:val="000000"/>
          <w:spacing w:val="3"/>
        </w:rPr>
        <w:t>s</w:t>
      </w:r>
      <w:r w:rsidRPr="00DD6404">
        <w:rPr>
          <w:color w:val="000000"/>
        </w:rPr>
        <w:t>p</w:t>
      </w:r>
      <w:r w:rsidRPr="00DD6404">
        <w:rPr>
          <w:color w:val="000000"/>
          <w:spacing w:val="8"/>
        </w:rPr>
        <w:t>o</w:t>
      </w:r>
      <w:r w:rsidRPr="00DD6404">
        <w:rPr>
          <w:color w:val="000000"/>
        </w:rPr>
        <w:t>ns</w:t>
      </w:r>
      <w:r w:rsidRPr="00DD6404">
        <w:rPr>
          <w:color w:val="000000"/>
          <w:spacing w:val="1"/>
        </w:rPr>
        <w:t>i</w:t>
      </w:r>
      <w:r w:rsidRPr="00DD6404">
        <w:rPr>
          <w:color w:val="000000"/>
          <w:spacing w:val="3"/>
        </w:rPr>
        <w:t>b</w:t>
      </w:r>
      <w:r w:rsidRPr="00DD6404">
        <w:rPr>
          <w:color w:val="000000"/>
          <w:spacing w:val="1"/>
        </w:rPr>
        <w:t>iliti</w:t>
      </w:r>
      <w:r w:rsidRPr="00DD6404">
        <w:rPr>
          <w:color w:val="000000"/>
          <w:spacing w:val="-1"/>
        </w:rPr>
        <w:t>e</w:t>
      </w:r>
      <w:r w:rsidRPr="00DD6404">
        <w:rPr>
          <w:color w:val="000000"/>
        </w:rPr>
        <w:t>s</w:t>
      </w:r>
      <w:r w:rsidRPr="00DD6404">
        <w:rPr>
          <w:color w:val="000000"/>
          <w:spacing w:val="-2"/>
        </w:rPr>
        <w:t xml:space="preserve"> </w:t>
      </w:r>
      <w:r w:rsidRPr="00DD6404">
        <w:rPr>
          <w:color w:val="000000"/>
        </w:rPr>
        <w:t>as</w:t>
      </w:r>
      <w:r w:rsidRPr="00DD6404">
        <w:rPr>
          <w:color w:val="000000"/>
          <w:spacing w:val="-6"/>
        </w:rPr>
        <w:t xml:space="preserve"> </w:t>
      </w:r>
      <w:r w:rsidRPr="00DD6404">
        <w:rPr>
          <w:color w:val="000000"/>
          <w:spacing w:val="4"/>
        </w:rPr>
        <w:t>P</w:t>
      </w:r>
      <w:r w:rsidRPr="00DD6404">
        <w:rPr>
          <w:color w:val="000000"/>
        </w:rPr>
        <w:t>ro</w:t>
      </w:r>
      <w:r w:rsidRPr="00DD6404">
        <w:rPr>
          <w:color w:val="000000"/>
          <w:spacing w:val="1"/>
        </w:rPr>
        <w:t>j</w:t>
      </w:r>
      <w:r w:rsidRPr="00DD6404">
        <w:rPr>
          <w:color w:val="000000"/>
          <w:spacing w:val="2"/>
        </w:rPr>
        <w:t>e</w:t>
      </w:r>
      <w:r w:rsidRPr="00DD6404">
        <w:rPr>
          <w:color w:val="000000"/>
        </w:rPr>
        <w:t>ct</w:t>
      </w:r>
      <w:r w:rsidRPr="00DD6404">
        <w:rPr>
          <w:color w:val="000000"/>
          <w:spacing w:val="3"/>
        </w:rPr>
        <w:t xml:space="preserve"> E</w:t>
      </w:r>
      <w:r w:rsidRPr="00DD6404">
        <w:rPr>
          <w:color w:val="000000"/>
          <w:spacing w:val="6"/>
        </w:rPr>
        <w:t>n</w:t>
      </w:r>
      <w:r w:rsidRPr="00DD6404">
        <w:rPr>
          <w:color w:val="000000"/>
          <w:spacing w:val="2"/>
        </w:rPr>
        <w:t>g</w:t>
      </w:r>
      <w:r w:rsidRPr="00DD6404">
        <w:rPr>
          <w:color w:val="000000"/>
          <w:spacing w:val="4"/>
        </w:rPr>
        <w:t>in</w:t>
      </w:r>
      <w:r w:rsidRPr="00DD6404">
        <w:rPr>
          <w:color w:val="000000"/>
          <w:spacing w:val="5"/>
        </w:rPr>
        <w:t>ee</w:t>
      </w:r>
      <w:r w:rsidR="00B9189F">
        <w:rPr>
          <w:color w:val="000000"/>
        </w:rPr>
        <w:t>r</w:t>
      </w:r>
      <w:r w:rsidRPr="00DD6404">
        <w:t>.</w:t>
      </w:r>
    </w:p>
    <w:p w:rsidR="002F1802" w:rsidRDefault="002F1802" w:rsidP="002F1802">
      <w:pPr>
        <w:numPr>
          <w:ilvl w:val="0"/>
          <w:numId w:val="19"/>
        </w:numPr>
        <w:suppressAutoHyphens w:val="0"/>
        <w:spacing w:after="9" w:line="268" w:lineRule="auto"/>
        <w:ind w:right="604"/>
      </w:pPr>
      <w:r w:rsidRPr="00DD6404">
        <w:t xml:space="preserve">Design and Documentation expert with strength in Engineering Software includes, </w:t>
      </w:r>
      <w:r w:rsidRPr="00DD6404">
        <w:rPr>
          <w:rFonts w:eastAsia="Cambria"/>
          <w:b/>
        </w:rPr>
        <w:t xml:space="preserve">Smart Plant Instrumentation </w:t>
      </w:r>
      <w:r>
        <w:rPr>
          <w:rFonts w:eastAsia="Cambria"/>
          <w:b/>
        </w:rPr>
        <w:t>(</w:t>
      </w:r>
      <w:r w:rsidRPr="00DD6404">
        <w:rPr>
          <w:rFonts w:eastAsia="Cambria"/>
          <w:b/>
        </w:rPr>
        <w:t>V9) software</w:t>
      </w:r>
      <w:r>
        <w:rPr>
          <w:rFonts w:eastAsia="Cambria"/>
          <w:b/>
        </w:rPr>
        <w:t>,</w:t>
      </w:r>
      <w:r>
        <w:t xml:space="preserve"> </w:t>
      </w:r>
      <w:r w:rsidRPr="00FB0D7C">
        <w:rPr>
          <w:b/>
        </w:rPr>
        <w:t>AutoCAD Ver.2011</w:t>
      </w:r>
    </w:p>
    <w:p w:rsidR="002F1802" w:rsidRDefault="002F1802" w:rsidP="002F1802">
      <w:pPr>
        <w:numPr>
          <w:ilvl w:val="0"/>
          <w:numId w:val="19"/>
        </w:numPr>
        <w:suppressAutoHyphens w:val="0"/>
        <w:spacing w:after="58" w:line="268" w:lineRule="auto"/>
        <w:ind w:right="604"/>
      </w:pPr>
      <w:r>
        <w:t>Enhancing the Intools deliverables using Index, Browser, Specification and wiring modules</w:t>
      </w:r>
      <w:r w:rsidR="00AC6E41">
        <w:t xml:space="preserve"> (ESL Generation)</w:t>
      </w:r>
      <w:r>
        <w:t xml:space="preserve"> with most equivalent outputs resulting in reduced deviations.</w:t>
      </w:r>
    </w:p>
    <w:p w:rsidR="002F1802" w:rsidRPr="002F1802" w:rsidRDefault="002F1802" w:rsidP="002F1802">
      <w:pPr>
        <w:numPr>
          <w:ilvl w:val="0"/>
          <w:numId w:val="19"/>
        </w:numPr>
        <w:suppressAutoHyphens w:val="0"/>
        <w:spacing w:after="58" w:line="268" w:lineRule="auto"/>
        <w:ind w:right="604"/>
      </w:pPr>
      <w:r>
        <w:t>Assisted in the SPI Administration like backup and restoring the database.</w:t>
      </w:r>
    </w:p>
    <w:p w:rsidR="00DD6404" w:rsidRDefault="00DD6404" w:rsidP="00DD6404">
      <w:pPr>
        <w:numPr>
          <w:ilvl w:val="0"/>
          <w:numId w:val="19"/>
        </w:numPr>
        <w:suppressAutoHyphens w:val="0"/>
        <w:spacing w:after="9" w:line="268" w:lineRule="auto"/>
        <w:ind w:right="604"/>
      </w:pPr>
      <w:r w:rsidRPr="00DD6404">
        <w:t xml:space="preserve">Design and detailed engineering as per project requirements. </w:t>
      </w:r>
    </w:p>
    <w:p w:rsidR="00DD6404" w:rsidRDefault="00DD6404" w:rsidP="00DD6404">
      <w:pPr>
        <w:numPr>
          <w:ilvl w:val="0"/>
          <w:numId w:val="19"/>
        </w:numPr>
        <w:suppressAutoHyphens w:val="0"/>
        <w:spacing w:after="58" w:line="268" w:lineRule="auto"/>
        <w:ind w:right="604"/>
      </w:pPr>
      <w:r w:rsidRPr="00DD6404">
        <w:t xml:space="preserve">Plan the Instrumentation </w:t>
      </w:r>
      <w:r w:rsidR="002E3920">
        <w:t>Datasheets as per client regarding (Transmitter, Gauges, valves,)</w:t>
      </w:r>
      <w:r w:rsidR="00CE4CF1">
        <w:t xml:space="preserve"> </w:t>
      </w:r>
      <w:r w:rsidR="00105E39">
        <w:t>Projects, revamping and schematic</w:t>
      </w:r>
      <w:r w:rsidRPr="00DD6404">
        <w:t xml:space="preserve"> works </w:t>
      </w:r>
      <w:r w:rsidR="00105E39">
        <w:t xml:space="preserve">in control </w:t>
      </w:r>
      <w:r w:rsidR="000B4075">
        <w:t xml:space="preserve">station, wiring to </w:t>
      </w:r>
      <w:r w:rsidR="006A331B">
        <w:t>junction box and</w:t>
      </w:r>
      <w:r w:rsidR="00105E39">
        <w:t xml:space="preserve"> loop</w:t>
      </w:r>
      <w:r w:rsidR="000B4075">
        <w:t xml:space="preserve"> drawing</w:t>
      </w:r>
      <w:r w:rsidR="006A331B">
        <w:t xml:space="preserve"> using ESL in Intools</w:t>
      </w:r>
      <w:r w:rsidR="000B4075">
        <w:t>.</w:t>
      </w:r>
    </w:p>
    <w:p w:rsidR="003A63A5" w:rsidRPr="00DD6404" w:rsidRDefault="003A63A5" w:rsidP="003A63A5">
      <w:pPr>
        <w:numPr>
          <w:ilvl w:val="0"/>
          <w:numId w:val="19"/>
        </w:numPr>
        <w:suppressAutoHyphens w:val="0"/>
        <w:spacing w:after="9" w:line="268" w:lineRule="auto"/>
        <w:ind w:right="604"/>
      </w:pPr>
      <w:r w:rsidRPr="00DD6404">
        <w:t>Coordinated with the vendors and participated in Client meetings,</w:t>
      </w:r>
      <w:r w:rsidR="002F1802">
        <w:t xml:space="preserve"> assisted in</w:t>
      </w:r>
      <w:r w:rsidRPr="00DD6404">
        <w:t xml:space="preserve"> review</w:t>
      </w:r>
      <w:r w:rsidR="002F1802">
        <w:t>ing</w:t>
      </w:r>
      <w:r w:rsidRPr="00DD6404">
        <w:t xml:space="preserve"> the design for the Project. </w:t>
      </w:r>
    </w:p>
    <w:p w:rsidR="00892ED9" w:rsidRPr="003A63A5" w:rsidRDefault="00DD6404" w:rsidP="003A63A5">
      <w:pPr>
        <w:suppressAutoHyphens w:val="0"/>
        <w:spacing w:after="9" w:line="268" w:lineRule="auto"/>
        <w:ind w:left="720" w:right="604"/>
      </w:pPr>
      <w:r w:rsidRPr="00DD6404">
        <w:t xml:space="preserve"> </w:t>
      </w:r>
    </w:p>
    <w:p w:rsidR="00892ED9" w:rsidRPr="00DD6404" w:rsidRDefault="00892ED9" w:rsidP="00892ED9">
      <w:pPr>
        <w:widowControl w:val="0"/>
        <w:suppressAutoHyphens w:val="0"/>
        <w:autoSpaceDE w:val="0"/>
        <w:autoSpaceDN w:val="0"/>
        <w:adjustRightInd w:val="0"/>
        <w:spacing w:line="275" w:lineRule="exact"/>
        <w:ind w:left="360"/>
        <w:rPr>
          <w:rStyle w:val="apple-converted-space"/>
          <w:color w:val="333333"/>
        </w:rPr>
      </w:pPr>
    </w:p>
    <w:p w:rsidR="00DA14EE" w:rsidRPr="00DD6404" w:rsidRDefault="00F45CA3" w:rsidP="00F70112">
      <w:pPr>
        <w:pStyle w:val="Heading2"/>
        <w:numPr>
          <w:ilvl w:val="0"/>
          <w:numId w:val="0"/>
        </w:numPr>
        <w:snapToGrid w:val="0"/>
        <w:ind w:left="576" w:hanging="576"/>
        <w:rPr>
          <w:color w:val="000000"/>
        </w:rPr>
      </w:pPr>
      <w:r w:rsidRPr="00DD6404">
        <w:t xml:space="preserve">   </w:t>
      </w:r>
      <w:r w:rsidR="00DA14EE" w:rsidRPr="00DD6404">
        <w:rPr>
          <w:i/>
          <w:color w:val="000000"/>
          <w:spacing w:val="7"/>
        </w:rPr>
        <w:t xml:space="preserve"> </w:t>
      </w:r>
      <w:r w:rsidR="00DA14EE" w:rsidRPr="00DD6404">
        <w:rPr>
          <w:i/>
          <w:color w:val="000000"/>
          <w:spacing w:val="7"/>
          <w:u w:val="single"/>
        </w:rPr>
        <w:t xml:space="preserve"> PROJECT DETAILS: </w:t>
      </w:r>
    </w:p>
    <w:p w:rsidR="003F3CA2" w:rsidRPr="00DD6404" w:rsidRDefault="0081461F" w:rsidP="00F406CA">
      <w:pPr>
        <w:widowControl w:val="0"/>
        <w:autoSpaceDE w:val="0"/>
        <w:autoSpaceDN w:val="0"/>
        <w:adjustRightInd w:val="0"/>
        <w:ind w:left="1627" w:hanging="1627"/>
        <w:jc w:val="both"/>
        <w:rPr>
          <w:color w:val="000000"/>
          <w:spacing w:val="7"/>
        </w:rPr>
      </w:pPr>
      <w:r w:rsidRPr="00DD6404">
        <w:rPr>
          <w:i/>
          <w:color w:val="000000"/>
          <w:spacing w:val="7"/>
        </w:rPr>
        <w:t xml:space="preserve">       </w:t>
      </w:r>
      <w:r w:rsidRPr="00DD6404">
        <w:rPr>
          <w:color w:val="000000"/>
          <w:spacing w:val="7"/>
        </w:rPr>
        <w:t xml:space="preserve"> </w:t>
      </w:r>
    </w:p>
    <w:p w:rsidR="0081461F" w:rsidRPr="00D40F60" w:rsidRDefault="00BE62A4" w:rsidP="00F406CA">
      <w:pPr>
        <w:widowControl w:val="0"/>
        <w:autoSpaceDE w:val="0"/>
        <w:autoSpaceDN w:val="0"/>
        <w:adjustRightInd w:val="0"/>
        <w:ind w:left="1627" w:hanging="1627"/>
        <w:jc w:val="both"/>
        <w:rPr>
          <w:b/>
          <w:i/>
          <w:color w:val="000000"/>
          <w:spacing w:val="7"/>
          <w:u w:val="single"/>
        </w:rPr>
      </w:pPr>
      <w:r w:rsidRPr="00D40F60">
        <w:rPr>
          <w:b/>
          <w:color w:val="000000"/>
          <w:spacing w:val="7"/>
        </w:rPr>
        <w:t xml:space="preserve">    </w:t>
      </w:r>
      <w:r w:rsidR="00F406CA" w:rsidRPr="00D40F60">
        <w:rPr>
          <w:b/>
          <w:color w:val="000000"/>
          <w:spacing w:val="7"/>
          <w:u w:val="single"/>
        </w:rPr>
        <w:t xml:space="preserve">OIL AND GAS </w:t>
      </w:r>
    </w:p>
    <w:p w:rsidR="009334E6" w:rsidRPr="006078DD" w:rsidRDefault="00BE62A4" w:rsidP="009334E6">
      <w:pPr>
        <w:ind w:right="604"/>
        <w:rPr>
          <w:b/>
        </w:rPr>
      </w:pPr>
      <w:r w:rsidRPr="00DD6404">
        <w:rPr>
          <w:rFonts w:eastAsia="Arial"/>
        </w:rPr>
        <w:t xml:space="preserve">    </w:t>
      </w:r>
      <w:r w:rsidR="005F3F20">
        <w:rPr>
          <w:rFonts w:eastAsia="Arial"/>
        </w:rPr>
        <w:t xml:space="preserve">         </w:t>
      </w:r>
      <w:r w:rsidR="009334E6" w:rsidRPr="00DD6404">
        <w:t xml:space="preserve">PROJECT: WASIT GAS PLANT </w:t>
      </w:r>
      <w:r w:rsidR="006078DD" w:rsidRPr="006078DD">
        <w:rPr>
          <w:b/>
        </w:rPr>
        <w:t>(INTOOLS)</w:t>
      </w:r>
    </w:p>
    <w:p w:rsidR="00BE62A4" w:rsidRPr="00DD6404" w:rsidRDefault="00BE62A4" w:rsidP="000A3DBE">
      <w:pPr>
        <w:ind w:left="1890" w:right="604" w:hanging="1800"/>
      </w:pPr>
      <w:r w:rsidRPr="00DD6404">
        <w:t xml:space="preserve">   </w:t>
      </w:r>
      <w:r w:rsidR="0042002E">
        <w:t xml:space="preserve">        </w:t>
      </w:r>
      <w:r w:rsidR="009334E6" w:rsidRPr="00DD6404">
        <w:t>CLIENT</w:t>
      </w:r>
      <w:r w:rsidR="002E3920">
        <w:t xml:space="preserve">  </w:t>
      </w:r>
      <w:r w:rsidR="009334E6" w:rsidRPr="00DD6404">
        <w:rPr>
          <w:rFonts w:eastAsia="Cambria"/>
        </w:rPr>
        <w:t>:</w:t>
      </w:r>
      <w:r w:rsidR="009334E6" w:rsidRPr="00DD6404">
        <w:rPr>
          <w:rFonts w:eastAsia="Cambria"/>
          <w:b/>
        </w:rPr>
        <w:t xml:space="preserve"> </w:t>
      </w:r>
      <w:r w:rsidR="009334E6" w:rsidRPr="002E3920">
        <w:rPr>
          <w:b/>
        </w:rPr>
        <w:t>SAUDI ARABIAN OIL COMPANY (ARAMCO)</w:t>
      </w:r>
      <w:r w:rsidR="009334E6" w:rsidRPr="00DD6404">
        <w:t xml:space="preserve">, Saudi Arabia. </w:t>
      </w:r>
      <w:r w:rsidRPr="00DD6404">
        <w:t xml:space="preserve">       </w:t>
      </w:r>
    </w:p>
    <w:p w:rsidR="009334E6" w:rsidRPr="00DD6404" w:rsidRDefault="00BE62A4" w:rsidP="00BE62A4">
      <w:pPr>
        <w:ind w:right="604"/>
      </w:pPr>
      <w:r w:rsidRPr="00DD6404">
        <w:t xml:space="preserve">    </w:t>
      </w:r>
      <w:r w:rsidR="005A7C3A">
        <w:t xml:space="preserve">       </w:t>
      </w:r>
      <w:r w:rsidRPr="00DD6404">
        <w:rPr>
          <w:u w:val="single"/>
        </w:rPr>
        <w:t>A</w:t>
      </w:r>
      <w:r w:rsidR="009334E6" w:rsidRPr="00DD6404">
        <w:rPr>
          <w:u w:val="single" w:color="000000"/>
        </w:rPr>
        <w:t>rea of Responsibilities</w:t>
      </w:r>
      <w:r w:rsidR="009334E6" w:rsidRPr="00DD6404">
        <w:t xml:space="preserve">:  </w:t>
      </w:r>
    </w:p>
    <w:p w:rsidR="009334E6" w:rsidRPr="000A3DBE" w:rsidRDefault="009334E6" w:rsidP="000A3DBE">
      <w:pPr>
        <w:widowControl w:val="0"/>
        <w:numPr>
          <w:ilvl w:val="0"/>
          <w:numId w:val="12"/>
        </w:numPr>
        <w:tabs>
          <w:tab w:val="left" w:pos="1170"/>
          <w:tab w:val="left" w:pos="1980"/>
        </w:tabs>
        <w:suppressAutoHyphens w:val="0"/>
        <w:autoSpaceDE w:val="0"/>
        <w:autoSpaceDN w:val="0"/>
        <w:adjustRightInd w:val="0"/>
        <w:spacing w:line="216" w:lineRule="auto"/>
        <w:ind w:left="1166" w:right="30"/>
        <w:rPr>
          <w:color w:val="000000"/>
        </w:rPr>
      </w:pPr>
      <w:r w:rsidRPr="000A3DBE">
        <w:rPr>
          <w:color w:val="000000"/>
        </w:rPr>
        <w:t xml:space="preserve">Associated in preparation of Instrument Index module in Smart Plant Instrumentation (V9) software. </w:t>
      </w:r>
    </w:p>
    <w:p w:rsidR="006A331B" w:rsidRPr="000A3DBE" w:rsidRDefault="006A331B" w:rsidP="000A3DBE">
      <w:pPr>
        <w:widowControl w:val="0"/>
        <w:numPr>
          <w:ilvl w:val="0"/>
          <w:numId w:val="12"/>
        </w:numPr>
        <w:tabs>
          <w:tab w:val="left" w:pos="1170"/>
          <w:tab w:val="left" w:pos="1980"/>
        </w:tabs>
        <w:suppressAutoHyphens w:val="0"/>
        <w:autoSpaceDE w:val="0"/>
        <w:autoSpaceDN w:val="0"/>
        <w:adjustRightInd w:val="0"/>
        <w:spacing w:line="216" w:lineRule="auto"/>
        <w:ind w:left="1166" w:right="30"/>
        <w:rPr>
          <w:color w:val="000000"/>
        </w:rPr>
      </w:pPr>
      <w:r w:rsidRPr="000A3DBE">
        <w:rPr>
          <w:color w:val="000000"/>
        </w:rPr>
        <w:t>Import data to SPI &amp; Report Customization in ESL.</w:t>
      </w:r>
    </w:p>
    <w:p w:rsidR="006A331B" w:rsidRPr="000A3DBE" w:rsidRDefault="006A331B" w:rsidP="000A3DBE">
      <w:pPr>
        <w:widowControl w:val="0"/>
        <w:numPr>
          <w:ilvl w:val="0"/>
          <w:numId w:val="12"/>
        </w:numPr>
        <w:tabs>
          <w:tab w:val="left" w:pos="1170"/>
          <w:tab w:val="left" w:pos="1980"/>
        </w:tabs>
        <w:suppressAutoHyphens w:val="0"/>
        <w:autoSpaceDE w:val="0"/>
        <w:autoSpaceDN w:val="0"/>
        <w:adjustRightInd w:val="0"/>
        <w:spacing w:line="216" w:lineRule="auto"/>
        <w:ind w:left="1166" w:right="30"/>
        <w:rPr>
          <w:color w:val="000000"/>
        </w:rPr>
      </w:pPr>
      <w:r w:rsidRPr="000A3DBE">
        <w:rPr>
          <w:color w:val="000000"/>
        </w:rPr>
        <w:t>Preparation of Instrument index &amp; I/O list’s.</w:t>
      </w:r>
    </w:p>
    <w:p w:rsidR="006A331B" w:rsidRPr="000A3DBE" w:rsidRDefault="006A331B" w:rsidP="000A3DBE">
      <w:pPr>
        <w:widowControl w:val="0"/>
        <w:numPr>
          <w:ilvl w:val="0"/>
          <w:numId w:val="12"/>
        </w:numPr>
        <w:tabs>
          <w:tab w:val="left" w:pos="1170"/>
          <w:tab w:val="left" w:pos="1980"/>
        </w:tabs>
        <w:suppressAutoHyphens w:val="0"/>
        <w:autoSpaceDE w:val="0"/>
        <w:autoSpaceDN w:val="0"/>
        <w:adjustRightInd w:val="0"/>
        <w:spacing w:line="216" w:lineRule="auto"/>
        <w:ind w:left="1166" w:right="30"/>
        <w:rPr>
          <w:color w:val="000000"/>
        </w:rPr>
      </w:pPr>
      <w:r w:rsidRPr="000A3DBE">
        <w:rPr>
          <w:color w:val="000000"/>
        </w:rPr>
        <w:t xml:space="preserve">Preparation of Specification sheets </w:t>
      </w:r>
    </w:p>
    <w:p w:rsidR="006A331B" w:rsidRPr="000A3DBE" w:rsidRDefault="006A331B" w:rsidP="000A3DBE">
      <w:pPr>
        <w:widowControl w:val="0"/>
        <w:numPr>
          <w:ilvl w:val="0"/>
          <w:numId w:val="12"/>
        </w:numPr>
        <w:tabs>
          <w:tab w:val="left" w:pos="1170"/>
          <w:tab w:val="left" w:pos="1980"/>
        </w:tabs>
        <w:suppressAutoHyphens w:val="0"/>
        <w:autoSpaceDE w:val="0"/>
        <w:autoSpaceDN w:val="0"/>
        <w:adjustRightInd w:val="0"/>
        <w:spacing w:line="216" w:lineRule="auto"/>
        <w:ind w:left="1166" w:right="30"/>
        <w:rPr>
          <w:color w:val="000000"/>
        </w:rPr>
      </w:pPr>
      <w:r w:rsidRPr="000A3DBE">
        <w:rPr>
          <w:color w:val="000000"/>
        </w:rPr>
        <w:t>Preparation of Wiring Deliverables.</w:t>
      </w:r>
    </w:p>
    <w:p w:rsidR="006A331B" w:rsidRPr="00EB28FE" w:rsidRDefault="006A331B" w:rsidP="006A331B">
      <w:pPr>
        <w:pStyle w:val="Default"/>
        <w:tabs>
          <w:tab w:val="left" w:pos="5370"/>
        </w:tabs>
        <w:ind w:left="720" w:firstLine="4650"/>
        <w:rPr>
          <w:rFonts w:asciiTheme="minorHAnsi" w:hAnsiTheme="minorHAnsi" w:cs="Calibri"/>
          <w:bCs/>
        </w:rPr>
      </w:pPr>
    </w:p>
    <w:p w:rsidR="000B4075" w:rsidRPr="00DD6404" w:rsidRDefault="000B4075" w:rsidP="000B4075">
      <w:pPr>
        <w:suppressAutoHyphens w:val="0"/>
        <w:spacing w:after="9" w:line="268" w:lineRule="auto"/>
        <w:ind w:left="749" w:right="604"/>
      </w:pPr>
    </w:p>
    <w:p w:rsidR="00DA14EE" w:rsidRPr="00D40F60" w:rsidRDefault="00DA14EE" w:rsidP="000A3DBE">
      <w:pPr>
        <w:widowControl w:val="0"/>
        <w:tabs>
          <w:tab w:val="left" w:pos="270"/>
        </w:tabs>
        <w:autoSpaceDE w:val="0"/>
        <w:autoSpaceDN w:val="0"/>
        <w:adjustRightInd w:val="0"/>
        <w:ind w:left="270"/>
        <w:rPr>
          <w:b/>
          <w:color w:val="000000"/>
          <w:spacing w:val="7"/>
        </w:rPr>
      </w:pPr>
      <w:r w:rsidRPr="00D40F60">
        <w:rPr>
          <w:b/>
          <w:color w:val="000000"/>
          <w:spacing w:val="7"/>
          <w:u w:val="single"/>
        </w:rPr>
        <w:t>WATER TREATMENT PLANT</w:t>
      </w:r>
    </w:p>
    <w:p w:rsidR="00DA14EE" w:rsidRPr="00DD6404" w:rsidRDefault="00DA14EE" w:rsidP="00DA14EE">
      <w:pPr>
        <w:widowControl w:val="0"/>
        <w:autoSpaceDE w:val="0"/>
        <w:autoSpaceDN w:val="0"/>
        <w:adjustRightInd w:val="0"/>
        <w:spacing w:line="20" w:lineRule="atLeast"/>
        <w:ind w:left="792" w:right="-240"/>
        <w:rPr>
          <w:color w:val="000000"/>
          <w:spacing w:val="1"/>
        </w:rPr>
      </w:pPr>
      <w:r w:rsidRPr="00DD6404">
        <w:rPr>
          <w:b/>
          <w:color w:val="000000"/>
          <w:spacing w:val="1"/>
        </w:rPr>
        <w:t xml:space="preserve"> </w:t>
      </w:r>
      <w:r w:rsidR="009334E6" w:rsidRPr="00DD6404">
        <w:rPr>
          <w:color w:val="000000"/>
          <w:spacing w:val="1"/>
        </w:rPr>
        <w:t>PROJECT</w:t>
      </w:r>
      <w:r w:rsidR="002E3920">
        <w:rPr>
          <w:color w:val="000000"/>
          <w:spacing w:val="1"/>
        </w:rPr>
        <w:t xml:space="preserve"> </w:t>
      </w:r>
      <w:r w:rsidR="009334E6" w:rsidRPr="00DD6404">
        <w:rPr>
          <w:color w:val="000000"/>
          <w:spacing w:val="1"/>
        </w:rPr>
        <w:t>:</w:t>
      </w:r>
      <w:r w:rsidRPr="00DD6404">
        <w:rPr>
          <w:color w:val="000000"/>
          <w:spacing w:val="1"/>
        </w:rPr>
        <w:t xml:space="preserve"> LINK LINE BETWEEN HPT-A AND HPT-B</w:t>
      </w:r>
    </w:p>
    <w:p w:rsidR="000A3DBE" w:rsidRDefault="0042002E" w:rsidP="000A3DBE">
      <w:pPr>
        <w:widowControl w:val="0"/>
        <w:autoSpaceDE w:val="0"/>
        <w:autoSpaceDN w:val="0"/>
        <w:adjustRightInd w:val="0"/>
        <w:ind w:left="792" w:right="437"/>
        <w:rPr>
          <w:color w:val="000000"/>
          <w:spacing w:val="1"/>
        </w:rPr>
      </w:pPr>
      <w:r>
        <w:rPr>
          <w:color w:val="000000"/>
          <w:spacing w:val="1"/>
        </w:rPr>
        <w:t xml:space="preserve"> </w:t>
      </w:r>
      <w:r w:rsidR="009334E6" w:rsidRPr="00DD6404">
        <w:rPr>
          <w:color w:val="000000"/>
          <w:spacing w:val="1"/>
        </w:rPr>
        <w:t xml:space="preserve">Client    </w:t>
      </w:r>
      <w:r w:rsidR="00D40F60">
        <w:rPr>
          <w:color w:val="000000"/>
          <w:spacing w:val="1"/>
        </w:rPr>
        <w:t xml:space="preserve"> </w:t>
      </w:r>
      <w:r w:rsidR="009334E6" w:rsidRPr="00DD6404">
        <w:rPr>
          <w:color w:val="000000"/>
          <w:spacing w:val="1"/>
        </w:rPr>
        <w:t xml:space="preserve"> </w:t>
      </w:r>
      <w:r w:rsidR="002E3920">
        <w:rPr>
          <w:color w:val="000000"/>
          <w:spacing w:val="1"/>
        </w:rPr>
        <w:t xml:space="preserve"> </w:t>
      </w:r>
      <w:r w:rsidR="00DA14EE" w:rsidRPr="00DD6404">
        <w:rPr>
          <w:color w:val="000000"/>
          <w:spacing w:val="1"/>
        </w:rPr>
        <w:t xml:space="preserve"> :</w:t>
      </w:r>
      <w:r w:rsidR="00D40F60">
        <w:rPr>
          <w:color w:val="000000"/>
          <w:spacing w:val="1"/>
        </w:rPr>
        <w:t xml:space="preserve">  </w:t>
      </w:r>
      <w:r w:rsidR="00D40F60" w:rsidRPr="00D40F60">
        <w:rPr>
          <w:b/>
          <w:color w:val="000000"/>
          <w:spacing w:val="1"/>
        </w:rPr>
        <w:t>SWCC</w:t>
      </w:r>
      <w:r w:rsidR="00DA14EE" w:rsidRPr="00DD6404">
        <w:rPr>
          <w:color w:val="000000"/>
          <w:spacing w:val="1"/>
        </w:rPr>
        <w:t>,</w:t>
      </w:r>
      <w:r w:rsidR="00D40F60">
        <w:rPr>
          <w:color w:val="000000"/>
          <w:spacing w:val="1"/>
        </w:rPr>
        <w:t xml:space="preserve"> </w:t>
      </w:r>
      <w:r w:rsidR="00DA14EE" w:rsidRPr="00DD6404">
        <w:rPr>
          <w:color w:val="000000"/>
          <w:spacing w:val="1"/>
        </w:rPr>
        <w:t>A</w:t>
      </w:r>
      <w:r w:rsidR="00DA06EB" w:rsidRPr="00DD6404">
        <w:rPr>
          <w:color w:val="000000"/>
          <w:spacing w:val="1"/>
        </w:rPr>
        <w:t>l-</w:t>
      </w:r>
      <w:r w:rsidR="00D40F60">
        <w:rPr>
          <w:color w:val="000000"/>
          <w:spacing w:val="1"/>
        </w:rPr>
        <w:t>jubai</w:t>
      </w:r>
      <w:r w:rsidR="00DA06EB" w:rsidRPr="00DD6404">
        <w:rPr>
          <w:color w:val="000000"/>
          <w:spacing w:val="1"/>
        </w:rPr>
        <w:t>l</w:t>
      </w:r>
    </w:p>
    <w:p w:rsidR="00DA14EE" w:rsidRPr="00DD6404" w:rsidRDefault="00DA14EE" w:rsidP="000A3DBE">
      <w:pPr>
        <w:widowControl w:val="0"/>
        <w:autoSpaceDE w:val="0"/>
        <w:autoSpaceDN w:val="0"/>
        <w:adjustRightInd w:val="0"/>
        <w:ind w:right="437" w:firstLine="720"/>
        <w:rPr>
          <w:color w:val="000000"/>
          <w:spacing w:val="1"/>
        </w:rPr>
      </w:pPr>
      <w:r w:rsidRPr="00DD6404">
        <w:rPr>
          <w:color w:val="000000"/>
          <w:u w:val="single"/>
        </w:rPr>
        <w:t>Area of Responsibilities</w:t>
      </w:r>
      <w:r w:rsidRPr="00DD6404">
        <w:rPr>
          <w:color w:val="000000"/>
          <w:spacing w:val="1"/>
        </w:rPr>
        <w:t>:</w:t>
      </w:r>
      <w:r w:rsidRPr="00DD6404">
        <w:rPr>
          <w:color w:val="000000"/>
        </w:rPr>
        <w:t xml:space="preserve"> </w:t>
      </w:r>
    </w:p>
    <w:p w:rsidR="00DA14EE" w:rsidRPr="00DD6404" w:rsidRDefault="00DA14EE" w:rsidP="000A3DBE">
      <w:pPr>
        <w:widowControl w:val="0"/>
        <w:numPr>
          <w:ilvl w:val="0"/>
          <w:numId w:val="12"/>
        </w:numPr>
        <w:tabs>
          <w:tab w:val="left" w:pos="1170"/>
          <w:tab w:val="left" w:pos="2070"/>
        </w:tabs>
        <w:suppressAutoHyphens w:val="0"/>
        <w:autoSpaceDE w:val="0"/>
        <w:autoSpaceDN w:val="0"/>
        <w:adjustRightInd w:val="0"/>
        <w:spacing w:line="216" w:lineRule="auto"/>
        <w:ind w:left="1170" w:right="-870"/>
        <w:rPr>
          <w:color w:val="000000"/>
        </w:rPr>
      </w:pPr>
      <w:r w:rsidRPr="00DD6404">
        <w:rPr>
          <w:color w:val="000000"/>
        </w:rPr>
        <w:t xml:space="preserve">Review the entire project documents, existing datasheets and survey reports </w:t>
      </w:r>
      <w:r w:rsidR="00850EB1" w:rsidRPr="00DD6404">
        <w:rPr>
          <w:color w:val="000000"/>
        </w:rPr>
        <w:t xml:space="preserve">   </w:t>
      </w:r>
      <w:r w:rsidRPr="00DD6404">
        <w:rPr>
          <w:color w:val="000000"/>
        </w:rPr>
        <w:t>for bid proposal.</w:t>
      </w:r>
    </w:p>
    <w:p w:rsidR="00DA14EE" w:rsidRPr="00DD6404" w:rsidRDefault="00DA14EE" w:rsidP="00DA14EE">
      <w:pPr>
        <w:widowControl w:val="0"/>
        <w:numPr>
          <w:ilvl w:val="0"/>
          <w:numId w:val="12"/>
        </w:numPr>
        <w:tabs>
          <w:tab w:val="left" w:pos="1170"/>
          <w:tab w:val="left" w:pos="1980"/>
        </w:tabs>
        <w:suppressAutoHyphens w:val="0"/>
        <w:autoSpaceDE w:val="0"/>
        <w:autoSpaceDN w:val="0"/>
        <w:adjustRightInd w:val="0"/>
        <w:spacing w:line="216" w:lineRule="auto"/>
        <w:ind w:left="1166" w:right="30"/>
        <w:rPr>
          <w:color w:val="000000"/>
        </w:rPr>
      </w:pPr>
      <w:r w:rsidRPr="00DD6404">
        <w:rPr>
          <w:color w:val="000000"/>
        </w:rPr>
        <w:t>Preparation of bidding documents, including assistance for the preparation of bids, verification of submitted bids regarding etc.</w:t>
      </w:r>
    </w:p>
    <w:p w:rsidR="00DA06EB" w:rsidRPr="00DD6404" w:rsidRDefault="00DA14EE" w:rsidP="00902F48">
      <w:pPr>
        <w:widowControl w:val="0"/>
        <w:numPr>
          <w:ilvl w:val="0"/>
          <w:numId w:val="12"/>
        </w:numPr>
        <w:tabs>
          <w:tab w:val="left" w:pos="1170"/>
          <w:tab w:val="left" w:pos="1980"/>
        </w:tabs>
        <w:suppressAutoHyphens w:val="0"/>
        <w:autoSpaceDE w:val="0"/>
        <w:autoSpaceDN w:val="0"/>
        <w:adjustRightInd w:val="0"/>
        <w:spacing w:line="216" w:lineRule="auto"/>
        <w:ind w:left="1166" w:right="-510"/>
      </w:pPr>
      <w:r w:rsidRPr="00DD6404">
        <w:rPr>
          <w:rStyle w:val="left1"/>
        </w:rPr>
        <w:t>Analyze blueprints, project documents and specifications to prepare accurate and efficient materials and labor estimates on all project stages and project related works.</w:t>
      </w:r>
    </w:p>
    <w:p w:rsidR="005F3F20" w:rsidRDefault="00DA06EB" w:rsidP="00DA06EB">
      <w:pPr>
        <w:widowControl w:val="0"/>
        <w:autoSpaceDE w:val="0"/>
        <w:autoSpaceDN w:val="0"/>
        <w:adjustRightInd w:val="0"/>
        <w:spacing w:line="20" w:lineRule="atLeast"/>
        <w:ind w:right="-240"/>
      </w:pPr>
      <w:r w:rsidRPr="00DD6404">
        <w:t xml:space="preserve">        </w:t>
      </w:r>
      <w:r w:rsidR="00BE62A4" w:rsidRPr="00DD6404">
        <w:t xml:space="preserve">      </w:t>
      </w:r>
    </w:p>
    <w:p w:rsidR="00AC0F44" w:rsidRPr="00DD6404" w:rsidRDefault="00BE62A4" w:rsidP="00DA06EB">
      <w:pPr>
        <w:widowControl w:val="0"/>
        <w:autoSpaceDE w:val="0"/>
        <w:autoSpaceDN w:val="0"/>
        <w:adjustRightInd w:val="0"/>
        <w:spacing w:line="20" w:lineRule="atLeast"/>
        <w:ind w:right="-240"/>
        <w:rPr>
          <w:color w:val="000000"/>
          <w:spacing w:val="1"/>
        </w:rPr>
      </w:pPr>
      <w:r w:rsidRPr="00DD6404">
        <w:lastRenderedPageBreak/>
        <w:t xml:space="preserve"> </w:t>
      </w:r>
      <w:r w:rsidR="00D95856">
        <w:t xml:space="preserve">             </w:t>
      </w:r>
      <w:r w:rsidR="00F1755B" w:rsidRPr="00DD6404">
        <w:rPr>
          <w:color w:val="000000"/>
          <w:spacing w:val="1"/>
        </w:rPr>
        <w:t>PROJECT:</w:t>
      </w:r>
      <w:r w:rsidR="00AC0F44" w:rsidRPr="00DD6404">
        <w:rPr>
          <w:color w:val="000000"/>
          <w:spacing w:val="1"/>
        </w:rPr>
        <w:t xml:space="preserve"> RAW WATER WELL FIELD DISTRIBUTION</w:t>
      </w:r>
    </w:p>
    <w:p w:rsidR="00AC0F44" w:rsidRPr="00DD6404" w:rsidRDefault="00DA06EB" w:rsidP="00DA06EB">
      <w:pPr>
        <w:widowControl w:val="0"/>
        <w:autoSpaceDE w:val="0"/>
        <w:autoSpaceDN w:val="0"/>
        <w:adjustRightInd w:val="0"/>
        <w:ind w:right="437"/>
        <w:rPr>
          <w:color w:val="000000"/>
          <w:spacing w:val="1"/>
        </w:rPr>
      </w:pPr>
      <w:r w:rsidRPr="00DD6404">
        <w:rPr>
          <w:color w:val="000000"/>
          <w:spacing w:val="1"/>
        </w:rPr>
        <w:t xml:space="preserve">             </w:t>
      </w:r>
      <w:r w:rsidR="00F1755B">
        <w:rPr>
          <w:color w:val="000000"/>
          <w:spacing w:val="1"/>
        </w:rPr>
        <w:t xml:space="preserve"> Client       </w:t>
      </w:r>
      <w:r w:rsidR="00AC0F44" w:rsidRPr="00DD6404">
        <w:rPr>
          <w:color w:val="000000"/>
          <w:spacing w:val="1"/>
        </w:rPr>
        <w:t>:</w:t>
      </w:r>
      <w:r w:rsidRPr="00DD6404">
        <w:rPr>
          <w:color w:val="000000"/>
          <w:spacing w:val="1"/>
        </w:rPr>
        <w:t xml:space="preserve"> </w:t>
      </w:r>
      <w:r w:rsidR="00AC0F44" w:rsidRPr="00DD6404">
        <w:rPr>
          <w:b/>
          <w:color w:val="000000"/>
          <w:spacing w:val="1"/>
        </w:rPr>
        <w:t xml:space="preserve"> </w:t>
      </w:r>
      <w:r w:rsidR="009334E6" w:rsidRPr="00D40F60">
        <w:rPr>
          <w:b/>
          <w:color w:val="000000"/>
          <w:spacing w:val="1"/>
        </w:rPr>
        <w:t>MA’ADEN</w:t>
      </w:r>
      <w:r w:rsidR="009334E6" w:rsidRPr="00DD6404">
        <w:rPr>
          <w:color w:val="000000"/>
          <w:spacing w:val="1"/>
        </w:rPr>
        <w:t>, Saudi</w:t>
      </w:r>
      <w:r w:rsidR="006F07F8" w:rsidRPr="00DD6404">
        <w:rPr>
          <w:color w:val="000000"/>
          <w:spacing w:val="1"/>
        </w:rPr>
        <w:t xml:space="preserve"> Arabia.</w:t>
      </w:r>
    </w:p>
    <w:p w:rsidR="00AC0F44" w:rsidRPr="00DD6404" w:rsidRDefault="00DA06EB" w:rsidP="00DA06EB">
      <w:pPr>
        <w:widowControl w:val="0"/>
        <w:tabs>
          <w:tab w:val="left" w:pos="1275"/>
        </w:tabs>
        <w:autoSpaceDE w:val="0"/>
        <w:autoSpaceDN w:val="0"/>
        <w:adjustRightInd w:val="0"/>
        <w:ind w:right="437"/>
        <w:rPr>
          <w:color w:val="000000"/>
          <w:spacing w:val="1"/>
        </w:rPr>
      </w:pPr>
      <w:r w:rsidRPr="00DD6404">
        <w:rPr>
          <w:color w:val="000000"/>
          <w:spacing w:val="1"/>
        </w:rPr>
        <w:t xml:space="preserve">           </w:t>
      </w:r>
      <w:r w:rsidR="00BE62A4" w:rsidRPr="00DD6404">
        <w:rPr>
          <w:color w:val="000000"/>
          <w:spacing w:val="1"/>
        </w:rPr>
        <w:t xml:space="preserve">   </w:t>
      </w:r>
      <w:r w:rsidR="00AC0F44" w:rsidRPr="00DD6404">
        <w:rPr>
          <w:color w:val="000000"/>
          <w:u w:val="single"/>
        </w:rPr>
        <w:t>Area of Responsibilities</w:t>
      </w:r>
      <w:r w:rsidR="00AC0F44" w:rsidRPr="00DD6404">
        <w:rPr>
          <w:color w:val="000000"/>
          <w:spacing w:val="1"/>
        </w:rPr>
        <w:t>:</w:t>
      </w:r>
      <w:r w:rsidR="00AC0F44" w:rsidRPr="00DD6404">
        <w:rPr>
          <w:color w:val="000000"/>
        </w:rPr>
        <w:t xml:space="preserve"> </w:t>
      </w:r>
    </w:p>
    <w:p w:rsidR="00AC0F44" w:rsidRPr="00DD6404" w:rsidRDefault="00AC0F44" w:rsidP="000A3DBE">
      <w:pPr>
        <w:widowControl w:val="0"/>
        <w:numPr>
          <w:ilvl w:val="0"/>
          <w:numId w:val="12"/>
        </w:numPr>
        <w:tabs>
          <w:tab w:val="left" w:pos="1170"/>
          <w:tab w:val="left" w:pos="2070"/>
        </w:tabs>
        <w:suppressAutoHyphens w:val="0"/>
        <w:autoSpaceDE w:val="0"/>
        <w:autoSpaceDN w:val="0"/>
        <w:adjustRightInd w:val="0"/>
        <w:spacing w:line="216" w:lineRule="auto"/>
        <w:ind w:left="1170" w:right="-870"/>
        <w:rPr>
          <w:color w:val="000000"/>
        </w:rPr>
      </w:pPr>
      <w:r w:rsidRPr="00DD6404">
        <w:rPr>
          <w:color w:val="000000"/>
        </w:rPr>
        <w:t>Review the entire project documents, existing datasheets and survey reports    for bid proposal.</w:t>
      </w:r>
    </w:p>
    <w:p w:rsidR="00AC0F44" w:rsidRPr="00DD6404" w:rsidRDefault="00AC0F44" w:rsidP="00AC0F44">
      <w:pPr>
        <w:widowControl w:val="0"/>
        <w:numPr>
          <w:ilvl w:val="0"/>
          <w:numId w:val="12"/>
        </w:numPr>
        <w:tabs>
          <w:tab w:val="left" w:pos="1170"/>
          <w:tab w:val="left" w:pos="1980"/>
        </w:tabs>
        <w:suppressAutoHyphens w:val="0"/>
        <w:autoSpaceDE w:val="0"/>
        <w:autoSpaceDN w:val="0"/>
        <w:adjustRightInd w:val="0"/>
        <w:spacing w:line="216" w:lineRule="auto"/>
        <w:ind w:left="1166" w:right="-510"/>
      </w:pPr>
      <w:r w:rsidRPr="00DD6404">
        <w:rPr>
          <w:rStyle w:val="left1"/>
        </w:rPr>
        <w:t>Analyze blueprints, project documents and specifications to prepare accurate and efficient materials and labor estimates on all project stages and project related works.</w:t>
      </w:r>
    </w:p>
    <w:p w:rsidR="00AC0F44" w:rsidRDefault="00AC0F44" w:rsidP="00AC0F44">
      <w:pPr>
        <w:widowControl w:val="0"/>
        <w:numPr>
          <w:ilvl w:val="0"/>
          <w:numId w:val="12"/>
        </w:numPr>
        <w:tabs>
          <w:tab w:val="left" w:pos="1170"/>
          <w:tab w:val="left" w:pos="1980"/>
        </w:tabs>
        <w:suppressAutoHyphens w:val="0"/>
        <w:autoSpaceDE w:val="0"/>
        <w:autoSpaceDN w:val="0"/>
        <w:adjustRightInd w:val="0"/>
        <w:ind w:left="1170" w:right="-780"/>
        <w:rPr>
          <w:rStyle w:val="left1"/>
        </w:rPr>
      </w:pPr>
      <w:r w:rsidRPr="00DD6404">
        <w:rPr>
          <w:rStyle w:val="left1"/>
        </w:rPr>
        <w:t>Monitors and Coordinates with subcontractors and suppliers for get successive process report.</w:t>
      </w:r>
      <w:r w:rsidR="000B4075">
        <w:rPr>
          <w:rStyle w:val="left1"/>
        </w:rPr>
        <w:t xml:space="preserve">  </w:t>
      </w:r>
    </w:p>
    <w:p w:rsidR="000B4075" w:rsidRDefault="00AC0F44" w:rsidP="000B4075">
      <w:pPr>
        <w:widowControl w:val="0"/>
        <w:numPr>
          <w:ilvl w:val="0"/>
          <w:numId w:val="12"/>
        </w:numPr>
        <w:tabs>
          <w:tab w:val="left" w:pos="1170"/>
          <w:tab w:val="left" w:pos="1980"/>
        </w:tabs>
        <w:suppressAutoHyphens w:val="0"/>
        <w:autoSpaceDE w:val="0"/>
        <w:autoSpaceDN w:val="0"/>
        <w:adjustRightInd w:val="0"/>
        <w:ind w:left="1170" w:right="-780"/>
      </w:pPr>
      <w:r w:rsidRPr="00DD6404">
        <w:t>Develop and verify MTOs, equipment and bulk quantities against P&amp;IDs and drawings.</w:t>
      </w:r>
    </w:p>
    <w:p w:rsidR="000B4075" w:rsidRPr="00DD6404" w:rsidRDefault="000B4075" w:rsidP="000B4075">
      <w:pPr>
        <w:widowControl w:val="0"/>
        <w:numPr>
          <w:ilvl w:val="0"/>
          <w:numId w:val="12"/>
        </w:numPr>
        <w:tabs>
          <w:tab w:val="left" w:pos="1170"/>
          <w:tab w:val="left" w:pos="1980"/>
        </w:tabs>
        <w:suppressAutoHyphens w:val="0"/>
        <w:autoSpaceDE w:val="0"/>
        <w:autoSpaceDN w:val="0"/>
        <w:adjustRightInd w:val="0"/>
        <w:ind w:left="1170" w:right="-780"/>
      </w:pPr>
      <w:r w:rsidRPr="00DD6404">
        <w:t xml:space="preserve">Plan the Instrumentation </w:t>
      </w:r>
      <w:r>
        <w:t>Projects, revamping and schematic</w:t>
      </w:r>
      <w:r w:rsidRPr="00DD6404">
        <w:t xml:space="preserve"> works </w:t>
      </w:r>
      <w:r>
        <w:t>in control station, wiring to junction box, loop drawing.</w:t>
      </w:r>
    </w:p>
    <w:p w:rsidR="00AC0F44" w:rsidRPr="00DD6404" w:rsidRDefault="00AC0F44" w:rsidP="000B4075">
      <w:pPr>
        <w:widowControl w:val="0"/>
        <w:tabs>
          <w:tab w:val="left" w:pos="1170"/>
          <w:tab w:val="left" w:pos="1980"/>
        </w:tabs>
        <w:suppressAutoHyphens w:val="0"/>
        <w:autoSpaceDE w:val="0"/>
        <w:autoSpaceDN w:val="0"/>
        <w:adjustRightInd w:val="0"/>
        <w:spacing w:line="216" w:lineRule="auto"/>
        <w:ind w:left="1166" w:right="30"/>
        <w:rPr>
          <w:color w:val="000000"/>
        </w:rPr>
      </w:pPr>
    </w:p>
    <w:p w:rsidR="001223AB" w:rsidRPr="00DD6404" w:rsidRDefault="001223AB" w:rsidP="001223AB">
      <w:pPr>
        <w:widowControl w:val="0"/>
        <w:tabs>
          <w:tab w:val="left" w:pos="1170"/>
          <w:tab w:val="left" w:pos="1980"/>
        </w:tabs>
        <w:suppressAutoHyphens w:val="0"/>
        <w:autoSpaceDE w:val="0"/>
        <w:autoSpaceDN w:val="0"/>
        <w:adjustRightInd w:val="0"/>
        <w:spacing w:line="216" w:lineRule="auto"/>
        <w:ind w:left="1166" w:right="30"/>
        <w:rPr>
          <w:color w:val="000000"/>
        </w:rPr>
      </w:pPr>
    </w:p>
    <w:p w:rsidR="001223AB" w:rsidRPr="00DD6404" w:rsidRDefault="001223AB" w:rsidP="001223AB">
      <w:pPr>
        <w:spacing w:after="240"/>
        <w:jc w:val="both"/>
      </w:pPr>
    </w:p>
    <w:p w:rsidR="001223AB" w:rsidRPr="00DD6404" w:rsidRDefault="001223AB" w:rsidP="001223AB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6" w:color="FFFFFF"/>
        </w:pBdr>
        <w:shd w:val="clear" w:color="auto" w:fill="C0C0C0"/>
        <w:spacing w:line="276" w:lineRule="auto"/>
        <w:jc w:val="both"/>
        <w:rPr>
          <w:b/>
        </w:rPr>
      </w:pPr>
      <w:r w:rsidRPr="00DD6404">
        <w:rPr>
          <w:b/>
        </w:rPr>
        <w:t>Personal details</w:t>
      </w:r>
    </w:p>
    <w:p w:rsidR="001223AB" w:rsidRPr="00DD6404" w:rsidRDefault="001223AB" w:rsidP="001223AB">
      <w:pPr>
        <w:pStyle w:val="BodyText"/>
        <w:numPr>
          <w:ilvl w:val="0"/>
          <w:numId w:val="4"/>
        </w:numPr>
        <w:spacing w:before="240" w:line="276" w:lineRule="auto"/>
        <w:jc w:val="both"/>
        <w:rPr>
          <w:bCs/>
          <w:color w:val="000000"/>
          <w:sz w:val="24"/>
        </w:rPr>
      </w:pPr>
      <w:r w:rsidRPr="00DD6404">
        <w:rPr>
          <w:b/>
          <w:bCs/>
          <w:color w:val="000000"/>
          <w:sz w:val="24"/>
        </w:rPr>
        <w:t>Father’s name</w:t>
      </w:r>
      <w:r w:rsidRPr="00DD6404">
        <w:rPr>
          <w:bCs/>
          <w:color w:val="000000"/>
          <w:sz w:val="24"/>
        </w:rPr>
        <w:tab/>
      </w:r>
      <w:r w:rsidRPr="00DD6404">
        <w:rPr>
          <w:bCs/>
          <w:color w:val="000000"/>
          <w:sz w:val="24"/>
        </w:rPr>
        <w:tab/>
        <w:t>:  N.R .GOVINDARAJ</w:t>
      </w:r>
    </w:p>
    <w:p w:rsidR="001223AB" w:rsidRPr="00DD6404" w:rsidRDefault="001223AB" w:rsidP="001223AB">
      <w:pPr>
        <w:pStyle w:val="BodyText"/>
        <w:numPr>
          <w:ilvl w:val="0"/>
          <w:numId w:val="4"/>
        </w:numPr>
        <w:spacing w:line="276" w:lineRule="auto"/>
        <w:rPr>
          <w:bCs/>
          <w:color w:val="000000"/>
          <w:sz w:val="24"/>
        </w:rPr>
      </w:pPr>
      <w:r w:rsidRPr="00DD6404">
        <w:rPr>
          <w:b/>
          <w:bCs/>
          <w:color w:val="000000"/>
          <w:sz w:val="24"/>
        </w:rPr>
        <w:t>Age &amp; DOB</w:t>
      </w:r>
      <w:r w:rsidR="00D86275">
        <w:rPr>
          <w:bCs/>
          <w:color w:val="000000"/>
          <w:sz w:val="24"/>
        </w:rPr>
        <w:tab/>
      </w:r>
      <w:r w:rsidR="00D86275">
        <w:rPr>
          <w:bCs/>
          <w:color w:val="000000"/>
          <w:sz w:val="24"/>
        </w:rPr>
        <w:tab/>
      </w:r>
      <w:r w:rsidR="00D86275">
        <w:rPr>
          <w:bCs/>
          <w:color w:val="000000"/>
          <w:sz w:val="24"/>
        </w:rPr>
        <w:tab/>
        <w:t>:  24</w:t>
      </w:r>
      <w:r w:rsidRPr="00DD6404">
        <w:rPr>
          <w:bCs/>
          <w:color w:val="000000"/>
          <w:sz w:val="24"/>
        </w:rPr>
        <w:t xml:space="preserve"> &amp; 30-08-1991 </w:t>
      </w:r>
    </w:p>
    <w:p w:rsidR="001223AB" w:rsidRPr="00DD6404" w:rsidRDefault="001223AB" w:rsidP="001223AB">
      <w:pPr>
        <w:pStyle w:val="BodyText"/>
        <w:numPr>
          <w:ilvl w:val="0"/>
          <w:numId w:val="4"/>
        </w:numPr>
        <w:spacing w:line="276" w:lineRule="auto"/>
        <w:rPr>
          <w:bCs/>
          <w:color w:val="000000"/>
          <w:sz w:val="24"/>
        </w:rPr>
      </w:pPr>
      <w:r w:rsidRPr="00DD6404">
        <w:rPr>
          <w:b/>
          <w:bCs/>
          <w:color w:val="000000"/>
          <w:sz w:val="24"/>
        </w:rPr>
        <w:t>Sex</w:t>
      </w:r>
      <w:r w:rsidRPr="00DD6404">
        <w:rPr>
          <w:bCs/>
          <w:color w:val="000000"/>
          <w:sz w:val="24"/>
        </w:rPr>
        <w:tab/>
      </w:r>
      <w:r w:rsidRPr="00DD6404">
        <w:rPr>
          <w:bCs/>
          <w:color w:val="000000"/>
          <w:sz w:val="24"/>
        </w:rPr>
        <w:tab/>
      </w:r>
      <w:r w:rsidRPr="00DD6404">
        <w:rPr>
          <w:bCs/>
          <w:color w:val="000000"/>
          <w:sz w:val="24"/>
        </w:rPr>
        <w:tab/>
      </w:r>
      <w:r w:rsidRPr="00DD6404">
        <w:rPr>
          <w:bCs/>
          <w:color w:val="000000"/>
          <w:sz w:val="24"/>
        </w:rPr>
        <w:tab/>
        <w:t>: Male</w:t>
      </w:r>
    </w:p>
    <w:p w:rsidR="001223AB" w:rsidRPr="00DD6404" w:rsidRDefault="001223AB" w:rsidP="001223AB">
      <w:pPr>
        <w:pStyle w:val="BodyText"/>
        <w:numPr>
          <w:ilvl w:val="0"/>
          <w:numId w:val="4"/>
        </w:numPr>
        <w:spacing w:line="276" w:lineRule="auto"/>
        <w:rPr>
          <w:bCs/>
          <w:color w:val="000000"/>
          <w:sz w:val="24"/>
        </w:rPr>
      </w:pPr>
      <w:r w:rsidRPr="00DD6404">
        <w:rPr>
          <w:b/>
          <w:bCs/>
          <w:color w:val="000000"/>
          <w:sz w:val="24"/>
        </w:rPr>
        <w:t>Marital status</w:t>
      </w:r>
      <w:r w:rsidRPr="00DD6404">
        <w:rPr>
          <w:b/>
          <w:bCs/>
          <w:color w:val="000000"/>
          <w:sz w:val="24"/>
        </w:rPr>
        <w:tab/>
      </w:r>
      <w:r w:rsidRPr="00DD6404">
        <w:rPr>
          <w:b/>
          <w:bCs/>
          <w:color w:val="000000"/>
          <w:sz w:val="24"/>
        </w:rPr>
        <w:tab/>
      </w:r>
      <w:r w:rsidRPr="00DD6404">
        <w:rPr>
          <w:bCs/>
          <w:color w:val="000000"/>
          <w:sz w:val="24"/>
        </w:rPr>
        <w:t>: Single</w:t>
      </w:r>
    </w:p>
    <w:p w:rsidR="001223AB" w:rsidRPr="00DD6404" w:rsidRDefault="001223AB" w:rsidP="001223AB">
      <w:pPr>
        <w:pStyle w:val="BodyText"/>
        <w:numPr>
          <w:ilvl w:val="0"/>
          <w:numId w:val="4"/>
        </w:numPr>
        <w:spacing w:line="276" w:lineRule="auto"/>
        <w:rPr>
          <w:bCs/>
          <w:color w:val="000000"/>
          <w:sz w:val="24"/>
        </w:rPr>
      </w:pPr>
      <w:r w:rsidRPr="00DD6404">
        <w:rPr>
          <w:b/>
          <w:bCs/>
          <w:color w:val="000000"/>
          <w:sz w:val="24"/>
        </w:rPr>
        <w:t>Nationality</w:t>
      </w:r>
      <w:r w:rsidRPr="00DD6404">
        <w:rPr>
          <w:bCs/>
          <w:color w:val="000000"/>
          <w:sz w:val="24"/>
        </w:rPr>
        <w:tab/>
      </w:r>
      <w:r w:rsidRPr="00DD6404">
        <w:rPr>
          <w:bCs/>
          <w:color w:val="000000"/>
          <w:sz w:val="24"/>
        </w:rPr>
        <w:tab/>
      </w:r>
      <w:r w:rsidRPr="00DD6404">
        <w:rPr>
          <w:bCs/>
          <w:color w:val="000000"/>
          <w:sz w:val="24"/>
        </w:rPr>
        <w:tab/>
        <w:t>: Indian</w:t>
      </w:r>
    </w:p>
    <w:p w:rsidR="001223AB" w:rsidRPr="00DD6404" w:rsidRDefault="001223AB" w:rsidP="001223AB">
      <w:pPr>
        <w:pStyle w:val="BodyText"/>
        <w:numPr>
          <w:ilvl w:val="0"/>
          <w:numId w:val="4"/>
        </w:numPr>
        <w:spacing w:line="276" w:lineRule="auto"/>
        <w:rPr>
          <w:bCs/>
          <w:color w:val="000000"/>
          <w:sz w:val="24"/>
        </w:rPr>
      </w:pPr>
      <w:r w:rsidRPr="00DD6404">
        <w:rPr>
          <w:b/>
          <w:bCs/>
          <w:color w:val="000000"/>
          <w:sz w:val="24"/>
        </w:rPr>
        <w:t>Languages known</w:t>
      </w:r>
      <w:r w:rsidRPr="00DD6404">
        <w:rPr>
          <w:bCs/>
          <w:color w:val="000000"/>
          <w:sz w:val="24"/>
        </w:rPr>
        <w:t xml:space="preserve">              </w:t>
      </w:r>
      <w:r w:rsidR="008C6B11" w:rsidRPr="00DD6404">
        <w:rPr>
          <w:bCs/>
          <w:color w:val="000000"/>
          <w:sz w:val="24"/>
        </w:rPr>
        <w:t xml:space="preserve"> </w:t>
      </w:r>
      <w:r w:rsidRPr="00DD6404">
        <w:rPr>
          <w:bCs/>
          <w:color w:val="000000"/>
          <w:sz w:val="24"/>
        </w:rPr>
        <w:t xml:space="preserve"> </w:t>
      </w:r>
      <w:r w:rsidR="008C6B11" w:rsidRPr="00DD6404">
        <w:rPr>
          <w:bCs/>
          <w:color w:val="000000"/>
          <w:sz w:val="24"/>
        </w:rPr>
        <w:t xml:space="preserve"> </w:t>
      </w:r>
      <w:r w:rsidRPr="00DD6404">
        <w:rPr>
          <w:bCs/>
          <w:color w:val="000000"/>
          <w:sz w:val="24"/>
        </w:rPr>
        <w:t xml:space="preserve">: </w:t>
      </w:r>
      <w:r w:rsidR="008C6B11" w:rsidRPr="00DD6404">
        <w:rPr>
          <w:bCs/>
          <w:color w:val="000000"/>
          <w:sz w:val="24"/>
        </w:rPr>
        <w:t>TAMIL, TELUGU, ENGLISH</w:t>
      </w:r>
    </w:p>
    <w:p w:rsidR="008C6B11" w:rsidRPr="00DD6404" w:rsidRDefault="008C6B11" w:rsidP="001223AB">
      <w:pPr>
        <w:pStyle w:val="BodyText"/>
        <w:numPr>
          <w:ilvl w:val="0"/>
          <w:numId w:val="4"/>
        </w:numPr>
        <w:spacing w:line="276" w:lineRule="auto"/>
        <w:rPr>
          <w:bCs/>
          <w:color w:val="000000"/>
          <w:sz w:val="24"/>
        </w:rPr>
      </w:pPr>
      <w:r w:rsidRPr="00DD6404">
        <w:rPr>
          <w:b/>
          <w:bCs/>
          <w:color w:val="000000"/>
          <w:sz w:val="24"/>
        </w:rPr>
        <w:t xml:space="preserve">Passport    </w:t>
      </w:r>
      <w:r w:rsidR="00DD6404">
        <w:rPr>
          <w:b/>
          <w:bCs/>
          <w:color w:val="000000"/>
          <w:sz w:val="24"/>
        </w:rPr>
        <w:t xml:space="preserve">                             </w:t>
      </w:r>
      <w:r w:rsidRPr="00DD6404">
        <w:rPr>
          <w:bCs/>
          <w:color w:val="000000"/>
          <w:sz w:val="24"/>
        </w:rPr>
        <w:t xml:space="preserve">: </w:t>
      </w:r>
      <w:r w:rsidR="008C2668">
        <w:rPr>
          <w:bCs/>
          <w:color w:val="000000"/>
          <w:sz w:val="24"/>
        </w:rPr>
        <w:t>M4009785</w:t>
      </w:r>
    </w:p>
    <w:p w:rsidR="001223AB" w:rsidRPr="00DD6404" w:rsidRDefault="001223AB" w:rsidP="001223AB">
      <w:pPr>
        <w:pStyle w:val="BodyText"/>
        <w:spacing w:line="276" w:lineRule="auto"/>
        <w:ind w:left="1440"/>
        <w:rPr>
          <w:bCs/>
          <w:color w:val="000000"/>
          <w:sz w:val="24"/>
        </w:rPr>
      </w:pPr>
      <w:r w:rsidRPr="00DD6404">
        <w:rPr>
          <w:bCs/>
          <w:color w:val="000000"/>
          <w:sz w:val="24"/>
        </w:rPr>
        <w:tab/>
        <w:t xml:space="preserve">                                         </w:t>
      </w:r>
    </w:p>
    <w:p w:rsidR="00AC0F44" w:rsidRPr="00DD6404" w:rsidRDefault="00AC0F44" w:rsidP="00AC0F44">
      <w:pPr>
        <w:widowControl w:val="0"/>
        <w:tabs>
          <w:tab w:val="left" w:pos="1170"/>
          <w:tab w:val="left" w:pos="1980"/>
        </w:tabs>
        <w:suppressAutoHyphens w:val="0"/>
        <w:autoSpaceDE w:val="0"/>
        <w:autoSpaceDN w:val="0"/>
        <w:adjustRightInd w:val="0"/>
        <w:ind w:left="1170" w:right="-780"/>
      </w:pPr>
    </w:p>
    <w:p w:rsidR="001223AB" w:rsidRPr="00DD6404" w:rsidRDefault="001223AB" w:rsidP="001223AB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hd w:val="clear" w:color="auto" w:fill="C0C0C0"/>
        <w:spacing w:line="276" w:lineRule="auto"/>
        <w:jc w:val="both"/>
        <w:rPr>
          <w:b/>
        </w:rPr>
      </w:pPr>
      <w:r w:rsidRPr="00DD6404">
        <w:rPr>
          <w:b/>
        </w:rPr>
        <w:t>Declaration</w:t>
      </w:r>
    </w:p>
    <w:p w:rsidR="00AC0F44" w:rsidRPr="00DD6404" w:rsidRDefault="001223AB" w:rsidP="001223AB">
      <w:pPr>
        <w:spacing w:before="240" w:after="240" w:line="276" w:lineRule="auto"/>
        <w:jc w:val="both"/>
      </w:pPr>
      <w:r w:rsidRPr="00DD6404">
        <w:t xml:space="preserve">I hereby declare that the above-mentioned particulars are true for the best of my knowledge.                                                                                                                                                   </w:t>
      </w:r>
    </w:p>
    <w:p w:rsidR="00F45CA3" w:rsidRPr="00DD6404" w:rsidRDefault="001223AB" w:rsidP="00B814E8">
      <w:pPr>
        <w:spacing w:after="240"/>
        <w:ind w:left="5040" w:firstLine="720"/>
        <w:jc w:val="both"/>
        <w:rPr>
          <w:b/>
        </w:rPr>
      </w:pPr>
      <w:r w:rsidRPr="00DD6404">
        <w:t xml:space="preserve">Signature                                                                                                                                            </w:t>
      </w:r>
      <w:r w:rsidR="00211C53" w:rsidRPr="00DD6404">
        <w:t>G.LEELAKRISHNAN</w:t>
      </w:r>
    </w:p>
    <w:sectPr w:rsidR="00F45CA3" w:rsidRPr="00DD6404" w:rsidSect="000A3DBE">
      <w:pgSz w:w="11906" w:h="16838"/>
      <w:pgMar w:top="1267" w:right="1800" w:bottom="126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abstractNum w:abstractNumId="3" w15:restartNumberingAfterBreak="0">
    <w:nsid w:val="00000004"/>
    <w:multiLevelType w:val="singleLevel"/>
    <w:tmpl w:val="00000004"/>
    <w:name w:val="WW8Num31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</w:abstractNum>
  <w:abstractNum w:abstractNumId="4" w15:restartNumberingAfterBreak="0">
    <w:nsid w:val="0B957DF1"/>
    <w:multiLevelType w:val="hybridMultilevel"/>
    <w:tmpl w:val="3768E168"/>
    <w:lvl w:ilvl="0" w:tplc="D2966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D7F71"/>
    <w:multiLevelType w:val="hybridMultilevel"/>
    <w:tmpl w:val="BC3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11C4E"/>
    <w:multiLevelType w:val="hybridMultilevel"/>
    <w:tmpl w:val="59521042"/>
    <w:lvl w:ilvl="0" w:tplc="31A29020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7" w15:restartNumberingAfterBreak="0">
    <w:nsid w:val="221C4C94"/>
    <w:multiLevelType w:val="hybridMultilevel"/>
    <w:tmpl w:val="1F90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3240A"/>
    <w:multiLevelType w:val="hybridMultilevel"/>
    <w:tmpl w:val="BE1A77C8"/>
    <w:lvl w:ilvl="0" w:tplc="00000002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50788"/>
    <w:multiLevelType w:val="hybridMultilevel"/>
    <w:tmpl w:val="277AF7D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FD00021"/>
    <w:multiLevelType w:val="hybridMultilevel"/>
    <w:tmpl w:val="35A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C1223"/>
    <w:multiLevelType w:val="hybridMultilevel"/>
    <w:tmpl w:val="E902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F0890"/>
    <w:multiLevelType w:val="hybridMultilevel"/>
    <w:tmpl w:val="4BD20630"/>
    <w:lvl w:ilvl="0" w:tplc="CD4096EE">
      <w:start w:val="4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48674A68"/>
    <w:multiLevelType w:val="hybridMultilevel"/>
    <w:tmpl w:val="6EB4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E0F2F"/>
    <w:multiLevelType w:val="hybridMultilevel"/>
    <w:tmpl w:val="7CC4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A0906"/>
    <w:multiLevelType w:val="hybridMultilevel"/>
    <w:tmpl w:val="A15263D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5A763CB9"/>
    <w:multiLevelType w:val="hybridMultilevel"/>
    <w:tmpl w:val="DF8810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75920"/>
    <w:multiLevelType w:val="hybridMultilevel"/>
    <w:tmpl w:val="C75474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4C35A76"/>
    <w:multiLevelType w:val="hybridMultilevel"/>
    <w:tmpl w:val="FDE8785E"/>
    <w:lvl w:ilvl="0" w:tplc="1D3E37AE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9" w15:restartNumberingAfterBreak="0">
    <w:nsid w:val="68B12D42"/>
    <w:multiLevelType w:val="hybridMultilevel"/>
    <w:tmpl w:val="042EB688"/>
    <w:lvl w:ilvl="0" w:tplc="1B4A4B02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F28EC8">
      <w:start w:val="1"/>
      <w:numFmt w:val="bullet"/>
      <w:lvlText w:val="o"/>
      <w:lvlJc w:val="left"/>
      <w:pPr>
        <w:ind w:left="1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666988">
      <w:start w:val="1"/>
      <w:numFmt w:val="bullet"/>
      <w:lvlText w:val="▪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58B710">
      <w:start w:val="1"/>
      <w:numFmt w:val="bullet"/>
      <w:lvlText w:val="•"/>
      <w:lvlJc w:val="left"/>
      <w:pPr>
        <w:ind w:left="3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DCA5D2">
      <w:start w:val="1"/>
      <w:numFmt w:val="bullet"/>
      <w:lvlText w:val="o"/>
      <w:lvlJc w:val="left"/>
      <w:pPr>
        <w:ind w:left="3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CA5EE">
      <w:start w:val="1"/>
      <w:numFmt w:val="bullet"/>
      <w:lvlText w:val="▪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EA4180">
      <w:start w:val="1"/>
      <w:numFmt w:val="bullet"/>
      <w:lvlText w:val="•"/>
      <w:lvlJc w:val="left"/>
      <w:pPr>
        <w:ind w:left="5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16C336">
      <w:start w:val="1"/>
      <w:numFmt w:val="bullet"/>
      <w:lvlText w:val="o"/>
      <w:lvlJc w:val="left"/>
      <w:pPr>
        <w:ind w:left="5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C2D3AE">
      <w:start w:val="1"/>
      <w:numFmt w:val="bullet"/>
      <w:lvlText w:val="▪"/>
      <w:lvlJc w:val="left"/>
      <w:pPr>
        <w:ind w:left="6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78C06BB"/>
    <w:multiLevelType w:val="hybridMultilevel"/>
    <w:tmpl w:val="E452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A363F"/>
    <w:multiLevelType w:val="hybridMultilevel"/>
    <w:tmpl w:val="9F9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A77BF"/>
    <w:multiLevelType w:val="hybridMultilevel"/>
    <w:tmpl w:val="68B8DB74"/>
    <w:lvl w:ilvl="0" w:tplc="8F26113A">
      <w:start w:val="1"/>
      <w:numFmt w:val="bullet"/>
      <w:lvlText w:val=""/>
      <w:lvlJc w:val="left"/>
      <w:pPr>
        <w:ind w:left="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B0A3B4">
      <w:start w:val="1"/>
      <w:numFmt w:val="bullet"/>
      <w:lvlText w:val="•"/>
      <w:lvlJc w:val="left"/>
      <w:pPr>
        <w:ind w:left="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28FD8">
      <w:start w:val="1"/>
      <w:numFmt w:val="bullet"/>
      <w:lvlText w:val="▪"/>
      <w:lvlJc w:val="left"/>
      <w:pPr>
        <w:ind w:left="1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2C83CC">
      <w:start w:val="1"/>
      <w:numFmt w:val="bullet"/>
      <w:lvlText w:val="•"/>
      <w:lvlJc w:val="left"/>
      <w:pPr>
        <w:ind w:left="2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B094CE">
      <w:start w:val="1"/>
      <w:numFmt w:val="bullet"/>
      <w:lvlText w:val="o"/>
      <w:lvlJc w:val="left"/>
      <w:pPr>
        <w:ind w:left="2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F682EE">
      <w:start w:val="1"/>
      <w:numFmt w:val="bullet"/>
      <w:lvlText w:val="▪"/>
      <w:lvlJc w:val="left"/>
      <w:pPr>
        <w:ind w:left="3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DFCC">
      <w:start w:val="1"/>
      <w:numFmt w:val="bullet"/>
      <w:lvlText w:val="•"/>
      <w:lvlJc w:val="left"/>
      <w:pPr>
        <w:ind w:left="4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4C1CD6">
      <w:start w:val="1"/>
      <w:numFmt w:val="bullet"/>
      <w:lvlText w:val="o"/>
      <w:lvlJc w:val="left"/>
      <w:pPr>
        <w:ind w:left="4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AE07C">
      <w:start w:val="1"/>
      <w:numFmt w:val="bullet"/>
      <w:lvlText w:val="▪"/>
      <w:lvlJc w:val="left"/>
      <w:pPr>
        <w:ind w:left="5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3"/>
  </w:num>
  <w:num w:numId="7">
    <w:abstractNumId w:val="7"/>
  </w:num>
  <w:num w:numId="8">
    <w:abstractNumId w:val="17"/>
  </w:num>
  <w:num w:numId="9">
    <w:abstractNumId w:val="21"/>
  </w:num>
  <w:num w:numId="10">
    <w:abstractNumId w:val="20"/>
  </w:num>
  <w:num w:numId="11">
    <w:abstractNumId w:val="8"/>
  </w:num>
  <w:num w:numId="12">
    <w:abstractNumId w:val="18"/>
  </w:num>
  <w:num w:numId="13">
    <w:abstractNumId w:val="10"/>
  </w:num>
  <w:num w:numId="14">
    <w:abstractNumId w:val="15"/>
  </w:num>
  <w:num w:numId="15">
    <w:abstractNumId w:val="4"/>
  </w:num>
  <w:num w:numId="16">
    <w:abstractNumId w:val="12"/>
  </w:num>
  <w:num w:numId="17">
    <w:abstractNumId w:val="6"/>
  </w:num>
  <w:num w:numId="18">
    <w:abstractNumId w:val="9"/>
  </w:num>
  <w:num w:numId="19">
    <w:abstractNumId w:val="5"/>
  </w:num>
  <w:num w:numId="20">
    <w:abstractNumId w:val="22"/>
  </w:num>
  <w:num w:numId="21">
    <w:abstractNumId w:val="19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A3"/>
    <w:rsid w:val="000117E2"/>
    <w:rsid w:val="000138FD"/>
    <w:rsid w:val="00022D27"/>
    <w:rsid w:val="00033C90"/>
    <w:rsid w:val="00036050"/>
    <w:rsid w:val="00043C01"/>
    <w:rsid w:val="0004562D"/>
    <w:rsid w:val="00056549"/>
    <w:rsid w:val="00096C34"/>
    <w:rsid w:val="000A3DBE"/>
    <w:rsid w:val="000B4075"/>
    <w:rsid w:val="000B7509"/>
    <w:rsid w:val="000F6106"/>
    <w:rsid w:val="00105E39"/>
    <w:rsid w:val="001212DF"/>
    <w:rsid w:val="001223AB"/>
    <w:rsid w:val="001478B6"/>
    <w:rsid w:val="00166DC0"/>
    <w:rsid w:val="00174E2D"/>
    <w:rsid w:val="00175118"/>
    <w:rsid w:val="001973C7"/>
    <w:rsid w:val="001A2E84"/>
    <w:rsid w:val="001B27AC"/>
    <w:rsid w:val="001B2AF7"/>
    <w:rsid w:val="00211C53"/>
    <w:rsid w:val="00243013"/>
    <w:rsid w:val="00244E07"/>
    <w:rsid w:val="00264644"/>
    <w:rsid w:val="00270C70"/>
    <w:rsid w:val="0028098A"/>
    <w:rsid w:val="0029501D"/>
    <w:rsid w:val="002D13CA"/>
    <w:rsid w:val="002E3920"/>
    <w:rsid w:val="002E4620"/>
    <w:rsid w:val="002F1802"/>
    <w:rsid w:val="003075AC"/>
    <w:rsid w:val="00324AB5"/>
    <w:rsid w:val="00334377"/>
    <w:rsid w:val="00335867"/>
    <w:rsid w:val="00340D45"/>
    <w:rsid w:val="00354667"/>
    <w:rsid w:val="003600E2"/>
    <w:rsid w:val="003701CB"/>
    <w:rsid w:val="00384A52"/>
    <w:rsid w:val="00387A2E"/>
    <w:rsid w:val="00395D29"/>
    <w:rsid w:val="003A63A5"/>
    <w:rsid w:val="003C0A03"/>
    <w:rsid w:val="003C1488"/>
    <w:rsid w:val="003F3CA2"/>
    <w:rsid w:val="003F7416"/>
    <w:rsid w:val="00406A06"/>
    <w:rsid w:val="004173FC"/>
    <w:rsid w:val="0042002E"/>
    <w:rsid w:val="004332F4"/>
    <w:rsid w:val="0045706D"/>
    <w:rsid w:val="004E6010"/>
    <w:rsid w:val="005170C0"/>
    <w:rsid w:val="00523284"/>
    <w:rsid w:val="00527D4E"/>
    <w:rsid w:val="00535496"/>
    <w:rsid w:val="005552CD"/>
    <w:rsid w:val="00555EFE"/>
    <w:rsid w:val="00572C52"/>
    <w:rsid w:val="005766AF"/>
    <w:rsid w:val="00582765"/>
    <w:rsid w:val="00583721"/>
    <w:rsid w:val="005A7C3A"/>
    <w:rsid w:val="005B34C4"/>
    <w:rsid w:val="005B3FB4"/>
    <w:rsid w:val="005D1B3B"/>
    <w:rsid w:val="005D6CF0"/>
    <w:rsid w:val="005F1318"/>
    <w:rsid w:val="005F3F20"/>
    <w:rsid w:val="00606322"/>
    <w:rsid w:val="006078DD"/>
    <w:rsid w:val="00620647"/>
    <w:rsid w:val="00623790"/>
    <w:rsid w:val="00655462"/>
    <w:rsid w:val="0068471A"/>
    <w:rsid w:val="006A0E9D"/>
    <w:rsid w:val="006A1D34"/>
    <w:rsid w:val="006A331B"/>
    <w:rsid w:val="006C12CA"/>
    <w:rsid w:val="006E4E58"/>
    <w:rsid w:val="006F07F8"/>
    <w:rsid w:val="00707980"/>
    <w:rsid w:val="00721FE2"/>
    <w:rsid w:val="007243BE"/>
    <w:rsid w:val="00724D6A"/>
    <w:rsid w:val="00737C7D"/>
    <w:rsid w:val="00744EE8"/>
    <w:rsid w:val="007622F3"/>
    <w:rsid w:val="00762C78"/>
    <w:rsid w:val="007A063C"/>
    <w:rsid w:val="007A77B3"/>
    <w:rsid w:val="007C10C1"/>
    <w:rsid w:val="007D648D"/>
    <w:rsid w:val="007E2562"/>
    <w:rsid w:val="007E40F8"/>
    <w:rsid w:val="0081461F"/>
    <w:rsid w:val="00821DAE"/>
    <w:rsid w:val="00850EB1"/>
    <w:rsid w:val="00855C1A"/>
    <w:rsid w:val="00874D70"/>
    <w:rsid w:val="00883B4C"/>
    <w:rsid w:val="00891E2A"/>
    <w:rsid w:val="00892ED9"/>
    <w:rsid w:val="008C2668"/>
    <w:rsid w:val="008C288B"/>
    <w:rsid w:val="008C6B11"/>
    <w:rsid w:val="008C7103"/>
    <w:rsid w:val="008D3C7F"/>
    <w:rsid w:val="008D470C"/>
    <w:rsid w:val="008E67AF"/>
    <w:rsid w:val="00902F48"/>
    <w:rsid w:val="00926ED8"/>
    <w:rsid w:val="00932D0A"/>
    <w:rsid w:val="009334E6"/>
    <w:rsid w:val="009357DF"/>
    <w:rsid w:val="00935A67"/>
    <w:rsid w:val="009418E1"/>
    <w:rsid w:val="00975337"/>
    <w:rsid w:val="00996FC4"/>
    <w:rsid w:val="009B34EC"/>
    <w:rsid w:val="009E22EC"/>
    <w:rsid w:val="009F5655"/>
    <w:rsid w:val="00A146A0"/>
    <w:rsid w:val="00A237B7"/>
    <w:rsid w:val="00A35B99"/>
    <w:rsid w:val="00A5706F"/>
    <w:rsid w:val="00A62D35"/>
    <w:rsid w:val="00A735BE"/>
    <w:rsid w:val="00A94043"/>
    <w:rsid w:val="00A97311"/>
    <w:rsid w:val="00AC0F44"/>
    <w:rsid w:val="00AC6E41"/>
    <w:rsid w:val="00B041EE"/>
    <w:rsid w:val="00B114BC"/>
    <w:rsid w:val="00B1570A"/>
    <w:rsid w:val="00B436C3"/>
    <w:rsid w:val="00B814E8"/>
    <w:rsid w:val="00B9189F"/>
    <w:rsid w:val="00B97663"/>
    <w:rsid w:val="00BB77AF"/>
    <w:rsid w:val="00BE62A4"/>
    <w:rsid w:val="00BF52E9"/>
    <w:rsid w:val="00C02769"/>
    <w:rsid w:val="00C05874"/>
    <w:rsid w:val="00C21B54"/>
    <w:rsid w:val="00C70826"/>
    <w:rsid w:val="00C906FA"/>
    <w:rsid w:val="00C95036"/>
    <w:rsid w:val="00CD5DFF"/>
    <w:rsid w:val="00CE4CF1"/>
    <w:rsid w:val="00D219E5"/>
    <w:rsid w:val="00D26771"/>
    <w:rsid w:val="00D376E1"/>
    <w:rsid w:val="00D40F60"/>
    <w:rsid w:val="00D61D25"/>
    <w:rsid w:val="00D82259"/>
    <w:rsid w:val="00D86275"/>
    <w:rsid w:val="00D95856"/>
    <w:rsid w:val="00D95EB4"/>
    <w:rsid w:val="00DA06EB"/>
    <w:rsid w:val="00DA14EE"/>
    <w:rsid w:val="00DB0F7C"/>
    <w:rsid w:val="00DC3837"/>
    <w:rsid w:val="00DD6404"/>
    <w:rsid w:val="00DF031B"/>
    <w:rsid w:val="00E27EF7"/>
    <w:rsid w:val="00E43E3F"/>
    <w:rsid w:val="00E615D3"/>
    <w:rsid w:val="00E77C27"/>
    <w:rsid w:val="00E82246"/>
    <w:rsid w:val="00E8360F"/>
    <w:rsid w:val="00E91D07"/>
    <w:rsid w:val="00E973B5"/>
    <w:rsid w:val="00EB3A3B"/>
    <w:rsid w:val="00EF5446"/>
    <w:rsid w:val="00F1124B"/>
    <w:rsid w:val="00F1755B"/>
    <w:rsid w:val="00F25B8B"/>
    <w:rsid w:val="00F406CA"/>
    <w:rsid w:val="00F45CA3"/>
    <w:rsid w:val="00F477F1"/>
    <w:rsid w:val="00F70112"/>
    <w:rsid w:val="00F872C0"/>
    <w:rsid w:val="00F94A11"/>
    <w:rsid w:val="00FB0D7C"/>
    <w:rsid w:val="00FB1633"/>
    <w:rsid w:val="00FD475C"/>
    <w:rsid w:val="00FE2BB7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DEF040"/>
  <w15:chartTrackingRefBased/>
  <w15:docId w15:val="{FD424A2C-8932-4F4B-B682-ACC6D9D1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color w:val="FFFFFF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  <w:color w:val="auto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4">
    <w:name w:val="WW8Num7z4"/>
    <w:rPr>
      <w:rFonts w:ascii="Courier New" w:hAnsi="Courier New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  <w:color w:val="auto"/>
    </w:rPr>
  </w:style>
  <w:style w:type="character" w:customStyle="1" w:styleId="WW8Num9z1">
    <w:name w:val="WW8Num9z1"/>
    <w:rPr>
      <w:rFonts w:ascii="Symbol" w:hAnsi="Symbo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4">
    <w:name w:val="WW8Num9z4"/>
    <w:rPr>
      <w:rFonts w:ascii="Courier New" w:hAnsi="Courier New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1z0">
    <w:name w:val="WW8Num21z0"/>
    <w:rPr>
      <w:b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3">
    <w:name w:val="WW8Num32z3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ff0">
    <w:name w:val="ff0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32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  <w:lang w:val="x-none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ListParagraph">
    <w:name w:val="List Paragraph"/>
    <w:basedOn w:val="Normal"/>
    <w:qFormat/>
    <w:pPr>
      <w:ind w:left="720"/>
    </w:pPr>
    <w:rPr>
      <w:sz w:val="20"/>
      <w:szCs w:val="20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eft1">
    <w:name w:val="left1"/>
    <w:basedOn w:val="DefaultParagraphFont"/>
    <w:rsid w:val="00DC3837"/>
  </w:style>
  <w:style w:type="paragraph" w:styleId="NoSpacing">
    <w:name w:val="No Spacing"/>
    <w:uiPriority w:val="1"/>
    <w:qFormat/>
    <w:rsid w:val="0081461F"/>
    <w:rPr>
      <w:rFonts w:ascii="Calibri" w:hAnsi="Calibri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4173FC"/>
  </w:style>
  <w:style w:type="paragraph" w:customStyle="1" w:styleId="Default">
    <w:name w:val="Default"/>
    <w:rsid w:val="006A331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rishglk0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722D-FBD2-FC43-BEB4-5469DCEB2C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NANDITHA KRISHNA</vt:lpstr>
    </vt:vector>
  </TitlesOfParts>
  <Company/>
  <LinksUpToDate>false</LinksUpToDate>
  <CharactersWithSpaces>4904</CharactersWithSpaces>
  <SharedDoc>false</SharedDoc>
  <HLinks>
    <vt:vector size="6" baseType="variant">
      <vt:variant>
        <vt:i4>458866</vt:i4>
      </vt:variant>
      <vt:variant>
        <vt:i4>0</vt:i4>
      </vt:variant>
      <vt:variant>
        <vt:i4>0</vt:i4>
      </vt:variant>
      <vt:variant>
        <vt:i4>5</vt:i4>
      </vt:variant>
      <vt:variant>
        <vt:lpwstr>mailto:krishglk007@gmail.com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NANDITHA KRISHNA</dc:title>
  <dc:subject/>
  <dc:creator>Ms.Nanditha</dc:creator>
  <cp:keywords/>
  <cp:lastModifiedBy>Author</cp:lastModifiedBy>
  <cp:revision>3</cp:revision>
  <cp:lastPrinted>2014-08-04T05:30:00Z</cp:lastPrinted>
  <dcterms:created xsi:type="dcterms:W3CDTF">2017-12-20T04:04:00Z</dcterms:created>
  <dcterms:modified xsi:type="dcterms:W3CDTF">2018-01-08T04:19:00Z</dcterms:modified>
</cp:coreProperties>
</file>